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18CDB" w14:textId="77777777" w:rsidR="003240E0" w:rsidRDefault="003240E0" w:rsidP="00012BDD">
      <w:pPr>
        <w:jc w:val="center"/>
        <w:rPr>
          <w:b/>
          <w:color w:val="3366FF"/>
        </w:rPr>
      </w:pPr>
      <w:r>
        <w:rPr>
          <w:b/>
          <w:noProof/>
          <w:color w:val="3366FF"/>
          <w:lang w:val="en-US"/>
        </w:rPr>
        <w:drawing>
          <wp:inline distT="0" distB="0" distL="0" distR="0" wp14:anchorId="52F6EDB3" wp14:editId="240CF6AC">
            <wp:extent cx="1539903" cy="1257300"/>
            <wp:effectExtent l="0" t="0" r="9525" b="0"/>
            <wp:docPr id="2" name="Picture 2" descr="Macintosh HD:Users:danielmg:Desktop:CHILE:Fotos palestra Chile:Captura de Tela 2014-07-20 às 20.1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ielmg:Desktop:CHILE:Fotos palestra Chile:Captura de Tela 2014-07-20 às 20.14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96" cy="12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FA29" w14:textId="77777777" w:rsidR="003240E0" w:rsidRDefault="003240E0" w:rsidP="00012BDD">
      <w:pPr>
        <w:jc w:val="center"/>
        <w:rPr>
          <w:b/>
          <w:color w:val="3366FF"/>
        </w:rPr>
      </w:pPr>
    </w:p>
    <w:p w14:paraId="1109CAB7" w14:textId="69457B8F" w:rsidR="00A844C2" w:rsidRPr="00A36780" w:rsidRDefault="0002752F" w:rsidP="00012BDD">
      <w:pPr>
        <w:jc w:val="center"/>
        <w:rPr>
          <w:b/>
          <w:color w:val="3366FF"/>
          <w:sz w:val="32"/>
          <w:szCs w:val="32"/>
        </w:rPr>
      </w:pPr>
      <w:r w:rsidRPr="00A36780">
        <w:rPr>
          <w:b/>
          <w:color w:val="3366FF"/>
          <w:sz w:val="32"/>
          <w:szCs w:val="32"/>
        </w:rPr>
        <w:t>APLICATIVO BEE ALERT</w:t>
      </w:r>
    </w:p>
    <w:p w14:paraId="3FB27837" w14:textId="77777777" w:rsidR="00012BDD" w:rsidRDefault="00012BDD"/>
    <w:p w14:paraId="61F7B173" w14:textId="77777777" w:rsidR="00012BDD" w:rsidRDefault="00012BDD">
      <w:pPr>
        <w:rPr>
          <w:rFonts w:asciiTheme="majorHAnsi" w:hAnsiTheme="majorHAnsi"/>
          <w:b/>
        </w:rPr>
      </w:pPr>
    </w:p>
    <w:p w14:paraId="765F7306" w14:textId="1ACF88CE" w:rsidR="00012BDD" w:rsidRDefault="00012BDD">
      <w:pPr>
        <w:rPr>
          <w:rFonts w:asciiTheme="majorHAnsi" w:hAnsiTheme="majorHAnsi"/>
          <w:b/>
        </w:rPr>
      </w:pPr>
      <w:r w:rsidRPr="00012BDD">
        <w:rPr>
          <w:rFonts w:asciiTheme="majorHAnsi" w:hAnsiTheme="majorHAnsi"/>
          <w:b/>
        </w:rPr>
        <w:t>SOBRE</w:t>
      </w:r>
      <w:r w:rsidR="003240E0">
        <w:rPr>
          <w:rFonts w:asciiTheme="majorHAnsi" w:hAnsiTheme="majorHAnsi"/>
          <w:b/>
        </w:rPr>
        <w:t xml:space="preserve"> O APLICATIVO</w:t>
      </w:r>
    </w:p>
    <w:p w14:paraId="205FEB38" w14:textId="77777777" w:rsidR="003240E0" w:rsidRPr="00012BDD" w:rsidRDefault="003240E0">
      <w:pPr>
        <w:rPr>
          <w:rFonts w:asciiTheme="majorHAnsi" w:hAnsiTheme="majorHAnsi"/>
          <w:b/>
        </w:rPr>
      </w:pPr>
    </w:p>
    <w:p w14:paraId="4D998DD9" w14:textId="7573BDFD" w:rsidR="003240E0" w:rsidRDefault="00012BDD" w:rsidP="00012BDD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 w:rsidRPr="00012BDD">
        <w:rPr>
          <w:rFonts w:asciiTheme="majorHAnsi" w:hAnsiTheme="majorHAnsi" w:cs="Helvetica"/>
          <w:lang w:val="en-US"/>
        </w:rPr>
        <w:t xml:space="preserve">O </w:t>
      </w:r>
      <w:proofErr w:type="spellStart"/>
      <w:r w:rsidRPr="00012BDD">
        <w:rPr>
          <w:rFonts w:asciiTheme="majorHAnsi" w:hAnsiTheme="majorHAnsi" w:cs="Helvetica"/>
          <w:lang w:val="en-US"/>
        </w:rPr>
        <w:t>aplicativo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Bee Alert </w:t>
      </w:r>
      <w:proofErr w:type="spellStart"/>
      <w:r w:rsidRPr="00012BDD">
        <w:rPr>
          <w:rFonts w:asciiTheme="majorHAnsi" w:hAnsiTheme="majorHAnsi" w:cs="Helvetica"/>
          <w:lang w:val="en-US"/>
        </w:rPr>
        <w:t>Geolocator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é a </w:t>
      </w:r>
      <w:proofErr w:type="spellStart"/>
      <w:r w:rsidR="00A36780">
        <w:rPr>
          <w:rFonts w:asciiTheme="majorHAnsi" w:hAnsiTheme="majorHAnsi" w:cs="Helvetica"/>
          <w:lang w:val="en-US"/>
        </w:rPr>
        <w:t>primeira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</w:t>
      </w:r>
      <w:proofErr w:type="spellStart"/>
      <w:r w:rsidR="00A36780">
        <w:rPr>
          <w:rFonts w:asciiTheme="majorHAnsi" w:hAnsiTheme="majorHAnsi" w:cs="Helvetica"/>
          <w:lang w:val="en-US"/>
        </w:rPr>
        <w:t>plataforma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12BDD">
        <w:rPr>
          <w:rFonts w:asciiTheme="majorHAnsi" w:hAnsiTheme="majorHAnsi" w:cs="Helvetica"/>
          <w:lang w:val="en-US"/>
        </w:rPr>
        <w:t>iden</w:t>
      </w:r>
      <w:r w:rsidR="003240E0">
        <w:rPr>
          <w:rFonts w:asciiTheme="majorHAnsi" w:hAnsiTheme="majorHAnsi" w:cs="Helvetica"/>
          <w:lang w:val="en-US"/>
        </w:rPr>
        <w:t>tificação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por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geolocalização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de</w:t>
      </w:r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ocorrências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B00B39">
        <w:rPr>
          <w:rFonts w:asciiTheme="majorHAnsi" w:hAnsiTheme="majorHAnsi" w:cs="Helvetica"/>
          <w:lang w:val="en-US"/>
        </w:rPr>
        <w:t>Morte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ou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proofErr w:type="gramStart"/>
      <w:r w:rsidRPr="00012BDD">
        <w:rPr>
          <w:rFonts w:asciiTheme="majorHAnsi" w:hAnsiTheme="majorHAnsi" w:cs="Helvetica"/>
          <w:lang w:val="en-US"/>
        </w:rPr>
        <w:t>Perdas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Expressivas</w:t>
      </w:r>
      <w:proofErr w:type="spellEnd"/>
      <w:proofErr w:type="gramEnd"/>
      <w:r w:rsidR="003240E0">
        <w:rPr>
          <w:rFonts w:asciiTheme="majorHAnsi" w:hAnsiTheme="majorHAnsi" w:cs="Helvetica"/>
          <w:lang w:val="en-US"/>
        </w:rPr>
        <w:t xml:space="preserve"> </w:t>
      </w:r>
      <w:r w:rsidRPr="00012BDD">
        <w:rPr>
          <w:rFonts w:asciiTheme="majorHAnsi" w:hAnsiTheme="majorHAnsi" w:cs="Helvetica"/>
          <w:lang w:val="en-US"/>
        </w:rPr>
        <w:t xml:space="preserve">de </w:t>
      </w:r>
      <w:proofErr w:type="spellStart"/>
      <w:r w:rsidRPr="00012BDD">
        <w:rPr>
          <w:rFonts w:asciiTheme="majorHAnsi" w:hAnsiTheme="majorHAnsi" w:cs="Helvetica"/>
          <w:lang w:val="en-US"/>
        </w:rPr>
        <w:t>Abelhas</w:t>
      </w:r>
      <w:proofErr w:type="spellEnd"/>
      <w:r w:rsidR="00B00B39">
        <w:rPr>
          <w:rFonts w:asciiTheme="majorHAnsi" w:hAnsiTheme="majorHAnsi" w:cs="Helvetica"/>
          <w:lang w:val="en-US"/>
        </w:rPr>
        <w:t xml:space="preserve"> </w:t>
      </w:r>
      <w:proofErr w:type="spellStart"/>
      <w:r w:rsidR="00B00B39">
        <w:rPr>
          <w:rFonts w:asciiTheme="majorHAnsi" w:hAnsiTheme="majorHAnsi" w:cs="Helvetica"/>
          <w:lang w:val="en-US"/>
        </w:rPr>
        <w:t>em</w:t>
      </w:r>
      <w:proofErr w:type="spellEnd"/>
      <w:r w:rsidR="00B00B39">
        <w:rPr>
          <w:rFonts w:asciiTheme="majorHAnsi" w:hAnsiTheme="majorHAnsi" w:cs="Helvetica"/>
          <w:lang w:val="en-US"/>
        </w:rPr>
        <w:t xml:space="preserve"> </w:t>
      </w:r>
      <w:proofErr w:type="spellStart"/>
      <w:r w:rsidR="00B00B39">
        <w:rPr>
          <w:rFonts w:asciiTheme="majorHAnsi" w:hAnsiTheme="majorHAnsi" w:cs="Helvetica"/>
          <w:lang w:val="en-US"/>
        </w:rPr>
        <w:t>apiários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. </w:t>
      </w:r>
      <w:proofErr w:type="spellStart"/>
      <w:proofErr w:type="gramStart"/>
      <w:r w:rsidR="003240E0">
        <w:rPr>
          <w:rFonts w:asciiTheme="majorHAnsi" w:hAnsiTheme="majorHAnsi" w:cs="Helvetica"/>
          <w:lang w:val="en-US"/>
        </w:rPr>
        <w:t>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="003240E0">
        <w:rPr>
          <w:rFonts w:asciiTheme="majorHAnsi" w:hAnsiTheme="majorHAnsi" w:cs="Helvetica"/>
          <w:lang w:val="en-US"/>
        </w:rPr>
        <w:t>coletados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são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fornecidos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próprios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produtores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ou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comunidade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científica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012BDD">
        <w:rPr>
          <w:rFonts w:asciiTheme="majorHAnsi" w:hAnsiTheme="majorHAnsi" w:cs="Helvetica"/>
          <w:lang w:val="en-US"/>
        </w:rPr>
        <w:t>numa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atividade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colaborativa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(</w:t>
      </w:r>
      <w:r w:rsidRPr="003240E0">
        <w:rPr>
          <w:rFonts w:asciiTheme="majorHAnsi" w:hAnsiTheme="majorHAnsi" w:cs="Helvetica"/>
          <w:i/>
          <w:lang w:val="en-US"/>
        </w:rPr>
        <w:t>crowdsourcing</w:t>
      </w:r>
      <w:r w:rsidR="003240E0">
        <w:rPr>
          <w:rFonts w:asciiTheme="majorHAnsi" w:hAnsiTheme="majorHAnsi" w:cs="Helvetica"/>
          <w:lang w:val="en-US"/>
        </w:rPr>
        <w:t>)</w:t>
      </w:r>
      <w:r w:rsidRPr="00012BDD">
        <w:rPr>
          <w:rFonts w:asciiTheme="majorHAnsi" w:hAnsiTheme="majorHAnsi" w:cs="Helvetica"/>
          <w:lang w:val="en-US"/>
        </w:rPr>
        <w:t>.</w:t>
      </w:r>
      <w:proofErr w:type="gram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Pr="00012BDD">
        <w:rPr>
          <w:rFonts w:asciiTheme="majorHAnsi" w:hAnsiTheme="majorHAnsi" w:cs="Helvetica"/>
          <w:lang w:val="en-US"/>
        </w:rPr>
        <w:t>inseridos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serão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>
        <w:rPr>
          <w:rFonts w:asciiTheme="majorHAnsi" w:hAnsiTheme="majorHAnsi" w:cs="Helvetica"/>
          <w:lang w:val="en-US"/>
        </w:rPr>
        <w:t>tratados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 com </w:t>
      </w:r>
      <w:proofErr w:type="spellStart"/>
      <w:r w:rsidR="006D3D29">
        <w:rPr>
          <w:rFonts w:asciiTheme="majorHAnsi" w:hAnsiTheme="majorHAnsi" w:cs="Helvetica"/>
          <w:lang w:val="en-US"/>
        </w:rPr>
        <w:t>sigilo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, </w:t>
      </w:r>
      <w:proofErr w:type="spellStart"/>
      <w:r w:rsidR="006D3D29">
        <w:rPr>
          <w:rFonts w:asciiTheme="majorHAnsi" w:hAnsiTheme="majorHAnsi" w:cs="Helvetica"/>
          <w:lang w:val="en-US"/>
        </w:rPr>
        <w:t>sendo</w:t>
      </w:r>
      <w:proofErr w:type="spellEnd"/>
      <w:r w:rsid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validados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pela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equipe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12BDD">
        <w:rPr>
          <w:rFonts w:asciiTheme="majorHAnsi" w:hAnsiTheme="majorHAnsi" w:cs="Helvetica"/>
          <w:lang w:val="en-US"/>
        </w:rPr>
        <w:t>organizadores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12BDD">
        <w:rPr>
          <w:rFonts w:asciiTheme="majorHAnsi" w:hAnsiTheme="majorHAnsi" w:cs="Helvetica"/>
          <w:lang w:val="en-US"/>
        </w:rPr>
        <w:t>campanha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“Bee or not to Be?</w:t>
      </w:r>
      <w:proofErr w:type="gramStart"/>
      <w:r w:rsidRPr="00012BDD">
        <w:rPr>
          <w:rFonts w:asciiTheme="majorHAnsi" w:hAnsiTheme="majorHAnsi" w:cs="Helvetica"/>
          <w:lang w:val="en-US"/>
        </w:rPr>
        <w:t>”,</w:t>
      </w:r>
      <w:proofErr w:type="gramEnd"/>
      <w:r w:rsidRPr="00012BDD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12BDD">
        <w:rPr>
          <w:rFonts w:asciiTheme="majorHAnsi" w:hAnsiTheme="majorHAnsi" w:cs="Helvetica"/>
          <w:lang w:val="en-US"/>
        </w:rPr>
        <w:t>serão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posteriormente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reunidos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12BDD">
        <w:rPr>
          <w:rFonts w:asciiTheme="majorHAnsi" w:hAnsiTheme="majorHAnsi" w:cs="Helvetica"/>
          <w:lang w:val="en-US"/>
        </w:rPr>
        <w:t>compartilhados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em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publicações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científicas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. </w:t>
      </w:r>
      <w:proofErr w:type="spellStart"/>
      <w:r w:rsidRPr="00012BDD">
        <w:rPr>
          <w:rFonts w:asciiTheme="majorHAnsi" w:hAnsiTheme="majorHAnsi" w:cs="Helvetica"/>
          <w:lang w:val="en-US"/>
        </w:rPr>
        <w:t>Esta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iniciativa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está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inserida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012BDD">
        <w:rPr>
          <w:rFonts w:asciiTheme="majorHAnsi" w:hAnsiTheme="majorHAnsi" w:cs="Helvetica"/>
          <w:lang w:val="en-US"/>
        </w:rPr>
        <w:t>contexto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12BDD">
        <w:rPr>
          <w:rFonts w:asciiTheme="majorHAnsi" w:hAnsiTheme="majorHAnsi" w:cs="Helvetica"/>
          <w:lang w:val="en-US"/>
        </w:rPr>
        <w:t>campanha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“Bee or not to be?” </w:t>
      </w:r>
      <w:proofErr w:type="spellStart"/>
      <w:r w:rsidRPr="00012BDD">
        <w:rPr>
          <w:rFonts w:asciiTheme="majorHAnsi" w:hAnsiTheme="majorHAnsi" w:cs="Helvetica"/>
          <w:lang w:val="en-US"/>
        </w:rPr>
        <w:t>em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proteção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12BDD">
        <w:rPr>
          <w:rFonts w:asciiTheme="majorHAnsi" w:hAnsiTheme="majorHAnsi" w:cs="Helvetica"/>
          <w:lang w:val="en-US"/>
        </w:rPr>
        <w:t>às</w:t>
      </w:r>
      <w:proofErr w:type="spellEnd"/>
      <w:r w:rsidRPr="00012BDD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abelhas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, </w:t>
      </w:r>
      <w:proofErr w:type="spellStart"/>
      <w:r w:rsidR="003240E0">
        <w:rPr>
          <w:rFonts w:asciiTheme="majorHAnsi" w:hAnsiTheme="majorHAnsi" w:cs="Helvetica"/>
          <w:lang w:val="en-US"/>
        </w:rPr>
        <w:t>liderada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pelo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CETAPIS, </w:t>
      </w:r>
      <w:proofErr w:type="spellStart"/>
      <w:r w:rsidR="003240E0">
        <w:rPr>
          <w:rFonts w:asciiTheme="majorHAnsi" w:hAnsiTheme="majorHAnsi" w:cs="Helvetica"/>
          <w:lang w:val="en-US"/>
        </w:rPr>
        <w:t>através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do </w:t>
      </w:r>
      <w:proofErr w:type="spellStart"/>
      <w:r w:rsidR="00A36780">
        <w:rPr>
          <w:rFonts w:asciiTheme="majorHAnsi" w:hAnsiTheme="majorHAnsi" w:cs="Helvetica"/>
          <w:lang w:val="en-US"/>
        </w:rPr>
        <w:t>cientista</w:t>
      </w:r>
      <w:proofErr w:type="spellEnd"/>
      <w:r w:rsidR="00A36780">
        <w:rPr>
          <w:rFonts w:asciiTheme="majorHAnsi" w:hAnsiTheme="majorHAnsi" w:cs="Helvetica"/>
          <w:lang w:val="en-US"/>
        </w:rPr>
        <w:t xml:space="preserve"> e </w:t>
      </w:r>
      <w:proofErr w:type="spellStart"/>
      <w:r w:rsidR="003240E0">
        <w:rPr>
          <w:rFonts w:asciiTheme="majorHAnsi" w:hAnsiTheme="majorHAnsi" w:cs="Helvetica"/>
          <w:lang w:val="en-US"/>
        </w:rPr>
        <w:t>pesquisador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Prof. Dr. Lionel </w:t>
      </w:r>
      <w:proofErr w:type="spellStart"/>
      <w:r w:rsidR="003240E0">
        <w:rPr>
          <w:rFonts w:asciiTheme="majorHAnsi" w:hAnsiTheme="majorHAnsi" w:cs="Helvetica"/>
          <w:lang w:val="en-US"/>
        </w:rPr>
        <w:t>Segui</w:t>
      </w:r>
      <w:proofErr w:type="spellEnd"/>
      <w:r w:rsidR="003240E0">
        <w:rPr>
          <w:rFonts w:asciiTheme="majorHAnsi" w:hAnsiTheme="majorHAnsi" w:cs="Helvetica"/>
          <w:lang w:val="en-US"/>
        </w:rPr>
        <w:t xml:space="preserve"> </w:t>
      </w:r>
      <w:proofErr w:type="spellStart"/>
      <w:r w:rsidR="003240E0">
        <w:rPr>
          <w:rFonts w:asciiTheme="majorHAnsi" w:hAnsiTheme="majorHAnsi" w:cs="Helvetica"/>
          <w:lang w:val="en-US"/>
        </w:rPr>
        <w:t>Gonçalves</w:t>
      </w:r>
      <w:proofErr w:type="spellEnd"/>
      <w:r w:rsidR="003240E0">
        <w:rPr>
          <w:rFonts w:asciiTheme="majorHAnsi" w:hAnsiTheme="majorHAnsi" w:cs="Helvetica"/>
          <w:lang w:val="en-US"/>
        </w:rPr>
        <w:t>.</w:t>
      </w:r>
    </w:p>
    <w:p w14:paraId="48309BB1" w14:textId="34AA503D" w:rsidR="003240E0" w:rsidRPr="00012BDD" w:rsidRDefault="00B00B39" w:rsidP="003240E0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Para </w:t>
      </w:r>
      <w:proofErr w:type="spellStart"/>
      <w:r>
        <w:rPr>
          <w:rFonts w:asciiTheme="majorHAnsi" w:hAnsiTheme="majorHAnsi" w:cs="Helvetica"/>
          <w:lang w:val="en-US"/>
        </w:rPr>
        <w:t>conhecer</w:t>
      </w:r>
      <w:proofErr w:type="spellEnd"/>
      <w:r>
        <w:rPr>
          <w:rFonts w:asciiTheme="majorHAnsi" w:hAnsiTheme="majorHAnsi" w:cs="Helvetica"/>
          <w:lang w:val="en-US"/>
        </w:rPr>
        <w:t xml:space="preserve"> a </w:t>
      </w:r>
      <w:proofErr w:type="spellStart"/>
      <w:r>
        <w:rPr>
          <w:rFonts w:asciiTheme="majorHAnsi" w:hAnsiTheme="majorHAnsi" w:cs="Helvetica"/>
          <w:lang w:val="en-US"/>
        </w:rPr>
        <w:t>versão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eletrô</w:t>
      </w:r>
      <w:r w:rsidR="0002752F">
        <w:rPr>
          <w:rFonts w:asciiTheme="majorHAnsi" w:hAnsiTheme="majorHAnsi" w:cs="Helvetica"/>
          <w:lang w:val="en-US"/>
        </w:rPr>
        <w:t>nica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 </w:t>
      </w:r>
      <w:proofErr w:type="spellStart"/>
      <w:r w:rsidR="0002752F">
        <w:rPr>
          <w:rFonts w:asciiTheme="majorHAnsi" w:hAnsiTheme="majorHAnsi" w:cs="Helvetica"/>
          <w:lang w:val="en-US"/>
        </w:rPr>
        <w:t>acesse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: </w:t>
      </w:r>
      <w:hyperlink r:id="rId7" w:history="1">
        <w:r w:rsidR="003240E0" w:rsidRPr="00D10786">
          <w:rPr>
            <w:rStyle w:val="Hyperlink"/>
            <w:rFonts w:asciiTheme="majorHAnsi" w:hAnsiTheme="majorHAnsi" w:cs="Helvetica"/>
            <w:lang w:val="en-US"/>
          </w:rPr>
          <w:t>www.semabelhasemalimento.com.br/beealert</w:t>
        </w:r>
      </w:hyperlink>
    </w:p>
    <w:p w14:paraId="6F10001E" w14:textId="77777777" w:rsidR="0002752F" w:rsidRDefault="0002752F" w:rsidP="0002752F">
      <w:pPr>
        <w:jc w:val="center"/>
        <w:rPr>
          <w:b/>
          <w:color w:val="3366FF"/>
        </w:rPr>
      </w:pPr>
    </w:p>
    <w:p w14:paraId="778C308A" w14:textId="620450C9" w:rsidR="00A36780" w:rsidRDefault="00A36780" w:rsidP="0081110B">
      <w:pPr>
        <w:jc w:val="center"/>
        <w:rPr>
          <w:b/>
          <w:color w:val="3366FF"/>
          <w:sz w:val="32"/>
          <w:szCs w:val="32"/>
        </w:rPr>
      </w:pPr>
      <w:r w:rsidRPr="00A36780">
        <w:rPr>
          <w:b/>
          <w:noProof/>
          <w:color w:val="3366FF"/>
          <w:sz w:val="32"/>
          <w:szCs w:val="32"/>
          <w:lang w:val="en-US"/>
        </w:rPr>
        <w:drawing>
          <wp:inline distT="0" distB="0" distL="0" distR="0" wp14:anchorId="5A9C1080" wp14:editId="6FFE1B7F">
            <wp:extent cx="3234997" cy="1130300"/>
            <wp:effectExtent l="0" t="0" r="0" b="0"/>
            <wp:docPr id="1" name="Picture 1" descr="Macintosh HD:Users:danielmg:Desktop:Captura de Tela 2014-10-07 às 00.2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mg:Desktop:Captura de Tela 2014-10-07 às 00.29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97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D65E" w14:textId="77777777" w:rsidR="00A36780" w:rsidRDefault="00A36780" w:rsidP="0081110B">
      <w:pPr>
        <w:jc w:val="center"/>
        <w:rPr>
          <w:b/>
          <w:color w:val="3366FF"/>
          <w:sz w:val="32"/>
          <w:szCs w:val="32"/>
        </w:rPr>
      </w:pPr>
    </w:p>
    <w:p w14:paraId="6A1F3596" w14:textId="44E64268" w:rsidR="00012BDD" w:rsidRPr="00A36780" w:rsidRDefault="0002752F" w:rsidP="0081110B">
      <w:pPr>
        <w:jc w:val="center"/>
        <w:rPr>
          <w:b/>
          <w:color w:val="3366FF"/>
          <w:sz w:val="32"/>
          <w:szCs w:val="32"/>
        </w:rPr>
      </w:pPr>
      <w:r w:rsidRPr="00A36780">
        <w:rPr>
          <w:b/>
          <w:color w:val="3366FF"/>
          <w:sz w:val="32"/>
          <w:szCs w:val="32"/>
        </w:rPr>
        <w:t>QUESTIONÁRIO BEE ALERT</w:t>
      </w:r>
    </w:p>
    <w:p w14:paraId="6CB9E4F8" w14:textId="77777777" w:rsidR="00A36780" w:rsidRPr="006D3D29" w:rsidRDefault="00A36780" w:rsidP="00012BDD">
      <w:pPr>
        <w:widowControl w:val="0"/>
        <w:autoSpaceDE w:val="0"/>
        <w:autoSpaceDN w:val="0"/>
        <w:adjustRightInd w:val="0"/>
        <w:spacing w:after="374"/>
        <w:rPr>
          <w:rFonts w:asciiTheme="majorHAnsi" w:hAnsiTheme="majorHAnsi" w:cs="Helvetica"/>
          <w:bCs/>
          <w:lang w:val="en-US"/>
        </w:rPr>
      </w:pPr>
    </w:p>
    <w:p w14:paraId="5EB744DE" w14:textId="3C1C03AF" w:rsidR="0002752F" w:rsidRPr="006D3D29" w:rsidRDefault="0002752F" w:rsidP="00012BDD">
      <w:pPr>
        <w:widowControl w:val="0"/>
        <w:autoSpaceDE w:val="0"/>
        <w:autoSpaceDN w:val="0"/>
        <w:adjustRightInd w:val="0"/>
        <w:spacing w:after="374"/>
        <w:rPr>
          <w:rFonts w:asciiTheme="majorHAnsi" w:hAnsiTheme="majorHAnsi" w:cs="Helvetica"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Cs/>
          <w:lang w:val="en-US"/>
        </w:rPr>
        <w:t>Olá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, </w:t>
      </w:r>
    </w:p>
    <w:p w14:paraId="19C6259F" w14:textId="4C388EAF" w:rsidR="0002752F" w:rsidRPr="006D3D29" w:rsidRDefault="0002752F" w:rsidP="00012BDD">
      <w:pPr>
        <w:widowControl w:val="0"/>
        <w:autoSpaceDE w:val="0"/>
        <w:autoSpaceDN w:val="0"/>
        <w:adjustRightInd w:val="0"/>
        <w:spacing w:after="374"/>
        <w:rPr>
          <w:rFonts w:asciiTheme="majorHAnsi" w:hAnsiTheme="majorHAnsi" w:cs="Helvetica"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Cs/>
          <w:lang w:val="en-US"/>
        </w:rPr>
        <w:t>Você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está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recebendo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um</w:t>
      </w:r>
      <w:r w:rsidR="00A36780" w:rsidRPr="006D3D29">
        <w:rPr>
          <w:rFonts w:asciiTheme="majorHAnsi" w:hAnsiTheme="majorHAnsi" w:cs="Helvetica"/>
          <w:bCs/>
          <w:lang w:val="en-US"/>
        </w:rPr>
        <w:t>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cópia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do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questionário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coleta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dos dados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registro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ocorrências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mortes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perdas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expressivas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em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. </w:t>
      </w:r>
      <w:proofErr w:type="spellStart"/>
      <w:proofErr w:type="gramStart"/>
      <w:r w:rsidR="00A36780" w:rsidRPr="006D3D29">
        <w:rPr>
          <w:rFonts w:asciiTheme="majorHAnsi" w:hAnsiTheme="majorHAnsi" w:cs="Helvetica"/>
          <w:bCs/>
          <w:lang w:val="en-US"/>
        </w:rPr>
        <w:t>Compartilhar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as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informações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é de fundamental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importância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que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problema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possa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ser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observado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 xml:space="preserve"> e </w:t>
      </w:r>
      <w:proofErr w:type="spellStart"/>
      <w:r w:rsidR="00A36780" w:rsidRPr="006D3D29">
        <w:rPr>
          <w:rFonts w:asciiTheme="majorHAnsi" w:hAnsiTheme="majorHAnsi" w:cs="Helvetica"/>
          <w:bCs/>
          <w:lang w:val="en-US"/>
        </w:rPr>
        <w:t>documentado</w:t>
      </w:r>
      <w:proofErr w:type="spellEnd"/>
      <w:r w:rsidR="00A36780" w:rsidRPr="006D3D29">
        <w:rPr>
          <w:rFonts w:asciiTheme="majorHAnsi" w:hAnsiTheme="majorHAnsi" w:cs="Helvetica"/>
          <w:bCs/>
          <w:lang w:val="en-US"/>
        </w:rPr>
        <w:t>.</w:t>
      </w:r>
      <w:proofErr w:type="gramEnd"/>
      <w:r w:rsidR="00A36780"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final do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preenchimento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destes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dados,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envie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arquivo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Cs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bCs/>
          <w:lang w:val="en-US"/>
        </w:rPr>
        <w:t xml:space="preserve"> </w:t>
      </w:r>
      <w:hyperlink r:id="rId9" w:history="1">
        <w:r w:rsidR="0081110B" w:rsidRPr="006D3D29">
          <w:rPr>
            <w:rStyle w:val="Hyperlink"/>
            <w:rFonts w:asciiTheme="majorHAnsi" w:hAnsiTheme="majorHAnsi" w:cs="Helvetica"/>
            <w:bCs/>
            <w:lang w:val="en-US"/>
          </w:rPr>
          <w:t>beealert@semabelhasemalimento.com.br</w:t>
        </w:r>
      </w:hyperlink>
      <w:proofErr w:type="gramStart"/>
      <w:r w:rsidR="0081110B" w:rsidRPr="006D3D29">
        <w:rPr>
          <w:rFonts w:asciiTheme="majorHAnsi" w:hAnsiTheme="majorHAnsi" w:cs="Helvetica"/>
          <w:bCs/>
          <w:lang w:val="en-US"/>
        </w:rPr>
        <w:t xml:space="preserve"> </w:t>
      </w:r>
      <w:r w:rsidR="006D3D29">
        <w:rPr>
          <w:rFonts w:asciiTheme="majorHAnsi" w:hAnsiTheme="majorHAnsi" w:cs="Helvetica"/>
          <w:bCs/>
          <w:lang w:val="en-US"/>
        </w:rPr>
        <w:t xml:space="preserve"> .</w:t>
      </w:r>
      <w:proofErr w:type="gramEnd"/>
    </w:p>
    <w:p w14:paraId="69FF98CB" w14:textId="77777777" w:rsidR="00A36780" w:rsidRDefault="00A36780" w:rsidP="00012BDD">
      <w:pPr>
        <w:rPr>
          <w:rFonts w:asciiTheme="majorHAnsi" w:hAnsiTheme="majorHAnsi" w:cs="Helvetica"/>
          <w:b/>
          <w:color w:val="3366FF"/>
          <w:lang w:val="en-US"/>
        </w:rPr>
      </w:pPr>
    </w:p>
    <w:p w14:paraId="6447F295" w14:textId="4FC2E38B" w:rsidR="00012BDD" w:rsidRPr="006D3D29" w:rsidRDefault="0081110B" w:rsidP="00012BDD">
      <w:pPr>
        <w:rPr>
          <w:rFonts w:asciiTheme="majorHAnsi" w:hAnsiTheme="majorHAnsi" w:cs="Helvetica"/>
          <w:b/>
          <w:lang w:val="en-US"/>
        </w:rPr>
      </w:pPr>
      <w:r w:rsidRPr="006D3D29">
        <w:rPr>
          <w:rFonts w:asciiTheme="majorHAnsi" w:hAnsiTheme="majorHAnsi" w:cs="Helvetica"/>
          <w:b/>
          <w:lang w:val="en-US"/>
        </w:rPr>
        <w:lastRenderedPageBreak/>
        <w:t>DADOS CADASTRAIS</w:t>
      </w:r>
    </w:p>
    <w:p w14:paraId="02A03D77" w14:textId="77777777" w:rsidR="0081110B" w:rsidRPr="006D3D29" w:rsidRDefault="0081110B" w:rsidP="00012BDD">
      <w:pPr>
        <w:rPr>
          <w:rFonts w:asciiTheme="majorHAnsi" w:hAnsiTheme="majorHAnsi" w:cs="Helvetica"/>
          <w:b/>
          <w:lang w:val="en-US"/>
        </w:rPr>
      </w:pPr>
    </w:p>
    <w:p w14:paraId="193E51AE" w14:textId="77777777" w:rsidR="00012BDD" w:rsidRPr="006D3D29" w:rsidRDefault="00012BDD" w:rsidP="00012BDD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Por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favor, </w:t>
      </w:r>
      <w:proofErr w:type="spellStart"/>
      <w:r w:rsidRPr="006D3D29">
        <w:rPr>
          <w:rFonts w:asciiTheme="majorHAnsi" w:hAnsiTheme="majorHAnsi" w:cs="Helvetica"/>
          <w:lang w:val="en-US"/>
        </w:rPr>
        <w:t>preencha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corretamente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todos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campos</w:t>
      </w:r>
      <w:proofErr w:type="spellEnd"/>
      <w:r w:rsidRPr="006D3D29">
        <w:rPr>
          <w:rFonts w:asciiTheme="majorHAnsi" w:hAnsiTheme="majorHAnsi" w:cs="Helvetica"/>
          <w:lang w:val="en-US"/>
        </w:rPr>
        <w:t> </w:t>
      </w:r>
    </w:p>
    <w:p w14:paraId="7C86D6AB" w14:textId="2CCA2F9B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 xml:space="preserve">Nome </w:t>
      </w:r>
      <w:proofErr w:type="spellStart"/>
      <w:r w:rsidRPr="006D3D29">
        <w:rPr>
          <w:rFonts w:asciiTheme="majorHAnsi" w:hAnsiTheme="majorHAnsi" w:cs="Helvetica"/>
          <w:lang w:val="en-US"/>
        </w:rPr>
        <w:t>Completo</w:t>
      </w:r>
      <w:proofErr w:type="spellEnd"/>
      <w:r w:rsidR="0081110B" w:rsidRPr="006D3D29">
        <w:rPr>
          <w:rFonts w:asciiTheme="majorHAnsi" w:hAnsiTheme="majorHAnsi" w:cs="Helvetica"/>
          <w:lang w:val="en-US"/>
        </w:rPr>
        <w:t>:</w:t>
      </w:r>
    </w:p>
    <w:p w14:paraId="5BE6466B" w14:textId="6F911B1E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Email</w:t>
      </w:r>
      <w:r w:rsidR="0002752F" w:rsidRPr="006D3D29">
        <w:rPr>
          <w:rFonts w:asciiTheme="majorHAnsi" w:hAnsiTheme="majorHAnsi" w:cs="Helvetica"/>
          <w:lang w:val="en-US"/>
        </w:rPr>
        <w:t xml:space="preserve">: </w:t>
      </w:r>
    </w:p>
    <w:p w14:paraId="21AEFA8A" w14:textId="58632BB8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PaÍ</w:t>
      </w:r>
      <w:r w:rsidR="00012BDD" w:rsidRPr="006D3D29">
        <w:rPr>
          <w:rFonts w:asciiTheme="majorHAnsi" w:hAnsiTheme="majorHAnsi" w:cs="Helvetica"/>
          <w:lang w:val="en-US"/>
        </w:rPr>
        <w:t>s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16E2DCB1" w14:textId="66A80F63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Estado</w:t>
      </w:r>
      <w:r w:rsidR="0002752F"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18393D15" w14:textId="1E2AAFD4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Cidade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</w:p>
    <w:p w14:paraId="66E90CBE" w14:textId="2275CEF2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r w:rsidR="00A36780" w:rsidRPr="006D3D29">
        <w:rPr>
          <w:rFonts w:asciiTheme="majorHAnsi" w:hAnsiTheme="majorHAnsi" w:cs="Helvetica"/>
          <w:lang w:val="en-US"/>
        </w:rPr>
        <w:t xml:space="preserve"> </w:t>
      </w:r>
      <w:r w:rsidRPr="006D3D29">
        <w:rPr>
          <w:rFonts w:asciiTheme="majorHAnsi" w:hAnsiTheme="majorHAnsi" w:cs="Helvetica"/>
          <w:lang w:val="en-US"/>
        </w:rPr>
        <w:t>CEP</w:t>
      </w:r>
      <w:r w:rsidR="0002752F" w:rsidRPr="006D3D29">
        <w:rPr>
          <w:rFonts w:asciiTheme="majorHAnsi" w:hAnsiTheme="majorHAnsi" w:cs="Helvetica"/>
          <w:lang w:val="en-US"/>
        </w:rPr>
        <w:t>:</w:t>
      </w:r>
    </w:p>
    <w:p w14:paraId="5A68242E" w14:textId="7B3DAFC4" w:rsidR="0002752F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12BDD" w:rsidRPr="006D3D29">
        <w:rPr>
          <w:rFonts w:asciiTheme="majorHAnsi" w:hAnsiTheme="majorHAnsi" w:cs="Helvetica"/>
          <w:lang w:val="en-US"/>
        </w:rPr>
        <w:t>Telefone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Fixo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:  </w:t>
      </w:r>
      <w:proofErr w:type="gramStart"/>
      <w:r w:rsidR="0002752F" w:rsidRPr="006D3D29">
        <w:rPr>
          <w:rFonts w:asciiTheme="majorHAnsi" w:hAnsiTheme="majorHAnsi" w:cs="Helvetica"/>
          <w:lang w:val="en-US"/>
        </w:rPr>
        <w:t xml:space="preserve">( </w:t>
      </w:r>
      <w:r w:rsidR="003240E0" w:rsidRPr="006D3D29">
        <w:rPr>
          <w:rFonts w:asciiTheme="majorHAnsi" w:hAnsiTheme="majorHAnsi" w:cs="Helvetica"/>
          <w:lang w:val="en-US"/>
        </w:rPr>
        <w:t xml:space="preserve"> </w:t>
      </w:r>
      <w:r w:rsidR="0002752F" w:rsidRPr="006D3D29">
        <w:rPr>
          <w:rFonts w:asciiTheme="majorHAnsi" w:hAnsiTheme="majorHAnsi" w:cs="Helvetica"/>
          <w:lang w:val="en-US"/>
        </w:rPr>
        <w:t xml:space="preserve">   )</w:t>
      </w:r>
      <w:proofErr w:type="gramEnd"/>
    </w:p>
    <w:p w14:paraId="36F4DAEC" w14:textId="088CF3E8" w:rsidR="00012BDD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12BDD" w:rsidRPr="006D3D29">
        <w:rPr>
          <w:rFonts w:asciiTheme="majorHAnsi" w:hAnsiTheme="majorHAnsi" w:cs="Helvetica"/>
          <w:lang w:val="en-US"/>
        </w:rPr>
        <w:t>Celular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: </w:t>
      </w:r>
      <w:proofErr w:type="gramStart"/>
      <w:r w:rsidR="0002752F" w:rsidRPr="006D3D29">
        <w:rPr>
          <w:rFonts w:asciiTheme="majorHAnsi" w:hAnsiTheme="majorHAnsi" w:cs="Helvetica"/>
          <w:lang w:val="en-US"/>
        </w:rPr>
        <w:t xml:space="preserve">(  </w:t>
      </w:r>
      <w:r w:rsidR="003240E0" w:rsidRPr="006D3D29">
        <w:rPr>
          <w:rFonts w:asciiTheme="majorHAnsi" w:hAnsiTheme="majorHAnsi" w:cs="Helvetica"/>
          <w:lang w:val="en-US"/>
        </w:rPr>
        <w:t xml:space="preserve"> </w:t>
      </w:r>
      <w:r w:rsidR="0002752F" w:rsidRPr="006D3D29">
        <w:rPr>
          <w:rFonts w:asciiTheme="majorHAnsi" w:hAnsiTheme="majorHAnsi" w:cs="Helvetica"/>
          <w:lang w:val="en-US"/>
        </w:rPr>
        <w:t xml:space="preserve">  )</w:t>
      </w:r>
      <w:proofErr w:type="gramEnd"/>
      <w:r w:rsidR="0002752F" w:rsidRPr="006D3D29">
        <w:rPr>
          <w:rFonts w:asciiTheme="majorHAnsi" w:hAnsiTheme="majorHAnsi" w:cs="Helvetica"/>
          <w:lang w:val="en-US"/>
        </w:rPr>
        <w:t xml:space="preserve"> </w:t>
      </w:r>
    </w:p>
    <w:p w14:paraId="7C91AA42" w14:textId="77777777" w:rsidR="00A36780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A7F5A4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ab/>
      </w:r>
    </w:p>
    <w:p w14:paraId="32B79875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*Como </w:t>
      </w:r>
      <w:proofErr w:type="spellStart"/>
      <w:r w:rsidRPr="006D3D29">
        <w:rPr>
          <w:rFonts w:asciiTheme="majorHAnsi" w:hAnsiTheme="majorHAnsi" w:cs="Helvetica"/>
          <w:lang w:val="en-US"/>
        </w:rPr>
        <w:t>exerce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sua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atividade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gramStart"/>
      <w:r w:rsidRPr="006D3D29">
        <w:rPr>
          <w:rFonts w:asciiTheme="majorHAnsi" w:hAnsiTheme="majorHAnsi" w:cs="Helvetica"/>
          <w:lang w:val="en-US"/>
        </w:rPr>
        <w:t>com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>?</w:t>
      </w:r>
    </w:p>
    <w:p w14:paraId="4860969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3C7E3A1C" w14:textId="17E537CE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Produtor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Profissional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5188056F" w14:textId="259247EC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Produtor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Amador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ou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Hobby </w:t>
      </w:r>
    </w:p>
    <w:p w14:paraId="6A45552E" w14:textId="77DDED4A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="00A36780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Pesquisador</w:t>
      </w:r>
      <w:proofErr w:type="spellEnd"/>
    </w:p>
    <w:p w14:paraId="409C6A8E" w14:textId="4783C7BC" w:rsidR="00A36780" w:rsidRPr="006D3D29" w:rsidRDefault="00A36780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 Light"/>
          <w:lang w:val="en-US"/>
        </w:rPr>
        <w:t>Associação</w:t>
      </w:r>
      <w:proofErr w:type="spellEnd"/>
    </w:p>
    <w:p w14:paraId="00E1A81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BFA6726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*Com </w:t>
      </w:r>
      <w:proofErr w:type="spellStart"/>
      <w:r w:rsidRPr="006D3D29">
        <w:rPr>
          <w:rFonts w:asciiTheme="majorHAnsi" w:hAnsiTheme="majorHAnsi" w:cs="Helvetica"/>
          <w:lang w:val="en-US"/>
        </w:rPr>
        <w:t>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tipo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você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trabalha</w:t>
      </w:r>
      <w:proofErr w:type="spellEnd"/>
      <w:r w:rsidRPr="006D3D29">
        <w:rPr>
          <w:rFonts w:asciiTheme="majorHAnsi" w:hAnsiTheme="majorHAnsi" w:cs="Helvetica"/>
          <w:lang w:val="en-US"/>
        </w:rPr>
        <w:t>?</w:t>
      </w:r>
    </w:p>
    <w:p w14:paraId="0054131F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346E4416" w14:textId="32D2EBC7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Apis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0536BFD6" w14:textId="60ABF21B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Meliponíneos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206A2D51" w14:textId="3F73D438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Mamangavas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Bombus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) </w:t>
      </w:r>
    </w:p>
    <w:p w14:paraId="24593539" w14:textId="59A13D1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Abelhas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solitárias</w:t>
      </w:r>
      <w:proofErr w:type="spellEnd"/>
    </w:p>
    <w:p w14:paraId="0D5B9969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E19127C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produtos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atividades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exploração</w:t>
      </w:r>
      <w:proofErr w:type="spellEnd"/>
    </w:p>
    <w:p w14:paraId="72E6E181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6D3D29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6D3D29">
        <w:rPr>
          <w:rFonts w:asciiTheme="majorHAnsi" w:hAnsiTheme="majorHAnsi" w:cs="Helvetica"/>
          <w:b/>
          <w:bCs/>
          <w:lang w:val="en-US"/>
        </w:rPr>
        <w:t>...</w:t>
      </w:r>
    </w:p>
    <w:p w14:paraId="1E66167D" w14:textId="19B15F8B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r w:rsidR="00012BDD" w:rsidRPr="006D3D29">
        <w:rPr>
          <w:rFonts w:asciiTheme="majorHAnsi" w:hAnsiTheme="majorHAnsi" w:cs="Helvetica Light"/>
          <w:lang w:val="en-US"/>
        </w:rPr>
        <w:t xml:space="preserve">Mel </w:t>
      </w:r>
    </w:p>
    <w:p w14:paraId="4D79805E" w14:textId="44AB163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Geleia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Real </w:t>
      </w:r>
    </w:p>
    <w:p w14:paraId="493E7083" w14:textId="727FF0BA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Pólen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7B6F2DAC" w14:textId="17438435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Própolis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733828C0" w14:textId="14339789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rainhas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4C8044F6" w14:textId="38FF8E16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Produção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enxames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6FE26AE7" w14:textId="0037E874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Aluguel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colmeias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para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polinização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</w:t>
      </w:r>
    </w:p>
    <w:p w14:paraId="5C2C2271" w14:textId="7BDD4C01" w:rsidR="00012BDD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 Light"/>
          <w:lang w:val="en-US"/>
        </w:rPr>
        <w:t>(    )</w:t>
      </w:r>
      <w:proofErr w:type="gramEnd"/>
      <w:r w:rsidRPr="006D3D29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Realização</w:t>
      </w:r>
      <w:proofErr w:type="spellEnd"/>
      <w:r w:rsidR="00012BDD" w:rsidRPr="006D3D29">
        <w:rPr>
          <w:rFonts w:asciiTheme="majorHAnsi" w:hAnsiTheme="majorHAnsi" w:cs="Helvetica Light"/>
          <w:lang w:val="en-US"/>
        </w:rPr>
        <w:t xml:space="preserve"> de </w:t>
      </w:r>
      <w:proofErr w:type="spellStart"/>
      <w:r w:rsidR="00012BDD" w:rsidRPr="006D3D29">
        <w:rPr>
          <w:rFonts w:asciiTheme="majorHAnsi" w:hAnsiTheme="majorHAnsi" w:cs="Helvetica Light"/>
          <w:lang w:val="en-US"/>
        </w:rPr>
        <w:t>Pesquisas</w:t>
      </w:r>
      <w:proofErr w:type="spellEnd"/>
    </w:p>
    <w:p w14:paraId="24323314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359B74B2" w14:textId="3F371B58" w:rsidR="00A36780" w:rsidRPr="006D3D29" w:rsidRDefault="0002752F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 </w:t>
      </w:r>
    </w:p>
    <w:p w14:paraId="34DE3A91" w14:textId="7B18FC26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Autorizo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lang w:val="en-US"/>
        </w:rPr>
        <w:t>uso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e a </w:t>
      </w:r>
      <w:proofErr w:type="spellStart"/>
      <w:r w:rsidRPr="006D3D29">
        <w:rPr>
          <w:rFonts w:asciiTheme="majorHAnsi" w:hAnsiTheme="majorHAnsi" w:cs="Helvetica"/>
          <w:lang w:val="en-US"/>
        </w:rPr>
        <w:t>d</w:t>
      </w:r>
      <w:r w:rsidR="006D3D29" w:rsidRPr="006D3D29">
        <w:rPr>
          <w:rFonts w:asciiTheme="majorHAnsi" w:hAnsiTheme="majorHAnsi" w:cs="Helvetica"/>
          <w:lang w:val="en-US"/>
        </w:rPr>
        <w:t>ivulgação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das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ocorrências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em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meu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: </w:t>
      </w:r>
      <w:proofErr w:type="gramStart"/>
      <w:r w:rsidR="00A36780" w:rsidRPr="006D3D29">
        <w:rPr>
          <w:rFonts w:asciiTheme="majorHAnsi" w:hAnsiTheme="majorHAnsi" w:cs="Helvetica"/>
          <w:lang w:val="en-US"/>
        </w:rPr>
        <w:t xml:space="preserve">(   </w:t>
      </w:r>
      <w:r w:rsidR="006D3D29" w:rsidRPr="006D3D29">
        <w:rPr>
          <w:rFonts w:asciiTheme="majorHAnsi" w:hAnsiTheme="majorHAnsi" w:cs="Helvetica"/>
          <w:lang w:val="en-US"/>
        </w:rPr>
        <w:t xml:space="preserve"> </w:t>
      </w:r>
      <w:r w:rsidR="00A36780" w:rsidRPr="006D3D29">
        <w:rPr>
          <w:rFonts w:asciiTheme="majorHAnsi" w:hAnsiTheme="majorHAnsi" w:cs="Helvetica"/>
          <w:lang w:val="en-US"/>
        </w:rPr>
        <w:t>)</w:t>
      </w:r>
      <w:proofErr w:type="gramEnd"/>
      <w:r w:rsidR="00A36780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Sim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  (   )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Não</w:t>
      </w:r>
      <w:proofErr w:type="spellEnd"/>
    </w:p>
    <w:p w14:paraId="4C799E46" w14:textId="77777777" w:rsidR="00012BDD" w:rsidRPr="006D3D29" w:rsidRDefault="00012BDD" w:rsidP="00012BD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30EB4FBF" w14:textId="77777777" w:rsidR="0002752F" w:rsidRPr="006D3D29" w:rsidRDefault="0002752F" w:rsidP="00012BDD">
      <w:pPr>
        <w:rPr>
          <w:rFonts w:asciiTheme="majorHAnsi" w:hAnsiTheme="majorHAnsi" w:cs="Helvetica"/>
          <w:b/>
          <w:bCs/>
          <w:lang w:val="en-US"/>
        </w:rPr>
      </w:pPr>
    </w:p>
    <w:p w14:paraId="088E49ED" w14:textId="77777777" w:rsidR="006D3D29" w:rsidRPr="006D3D29" w:rsidRDefault="006D3D29" w:rsidP="00012BDD">
      <w:pPr>
        <w:rPr>
          <w:rFonts w:asciiTheme="majorHAnsi" w:hAnsiTheme="majorHAnsi" w:cs="Helvetica"/>
          <w:b/>
          <w:bCs/>
          <w:lang w:val="en-US"/>
        </w:rPr>
      </w:pPr>
    </w:p>
    <w:p w14:paraId="55B6AFFC" w14:textId="77777777" w:rsidR="006D3D29" w:rsidRPr="006D3D29" w:rsidRDefault="006D3D29" w:rsidP="00012BDD">
      <w:pPr>
        <w:rPr>
          <w:rFonts w:asciiTheme="majorHAnsi" w:hAnsiTheme="majorHAnsi" w:cs="Helvetica"/>
          <w:b/>
          <w:bCs/>
          <w:lang w:val="en-US"/>
        </w:rPr>
      </w:pPr>
    </w:p>
    <w:p w14:paraId="5C8A3ACD" w14:textId="77777777" w:rsidR="006D3D29" w:rsidRPr="006D3D29" w:rsidRDefault="006D3D29" w:rsidP="00012BDD">
      <w:pPr>
        <w:rPr>
          <w:rFonts w:asciiTheme="majorHAnsi" w:hAnsiTheme="majorHAnsi" w:cs="Helvetica"/>
          <w:b/>
          <w:bCs/>
          <w:lang w:val="en-US"/>
        </w:rPr>
      </w:pPr>
    </w:p>
    <w:p w14:paraId="3DFEA5A9" w14:textId="77777777" w:rsidR="006D3D29" w:rsidRPr="006D3D29" w:rsidRDefault="006D3D29" w:rsidP="00012BDD">
      <w:pPr>
        <w:rPr>
          <w:rFonts w:asciiTheme="majorHAnsi" w:hAnsiTheme="majorHAnsi" w:cs="Helvetica"/>
          <w:b/>
          <w:bCs/>
          <w:lang w:val="en-US"/>
        </w:rPr>
      </w:pPr>
    </w:p>
    <w:p w14:paraId="7522B820" w14:textId="31DC58BB" w:rsidR="0081110B" w:rsidRPr="006D3D29" w:rsidRDefault="0081110B" w:rsidP="00012BDD">
      <w:pPr>
        <w:rPr>
          <w:rFonts w:asciiTheme="majorHAnsi" w:hAnsiTheme="majorHAnsi" w:cs="Helvetica"/>
          <w:b/>
          <w:bCs/>
          <w:lang w:val="en-US"/>
        </w:rPr>
      </w:pPr>
      <w:r w:rsidRPr="006D3D29">
        <w:rPr>
          <w:rFonts w:asciiTheme="majorHAnsi" w:hAnsiTheme="majorHAnsi" w:cs="Helvetica"/>
          <w:b/>
          <w:bCs/>
          <w:lang w:val="en-US"/>
        </w:rPr>
        <w:t>DADOS DA OCORRÊNCIA:</w:t>
      </w:r>
    </w:p>
    <w:p w14:paraId="03A025F2" w14:textId="77777777" w:rsidR="0081110B" w:rsidRPr="006D3D29" w:rsidRDefault="0081110B" w:rsidP="00012BDD">
      <w:pPr>
        <w:rPr>
          <w:rFonts w:asciiTheme="majorHAnsi" w:hAnsiTheme="majorHAnsi" w:cs="Helvetica"/>
          <w:b/>
          <w:bCs/>
          <w:lang w:val="en-US"/>
        </w:rPr>
      </w:pPr>
    </w:p>
    <w:p w14:paraId="56321C10" w14:textId="77777777" w:rsidR="005A6EB6" w:rsidRPr="006D3D29" w:rsidRDefault="005A6EB6" w:rsidP="00012BDD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INÍCIO</w:t>
      </w:r>
    </w:p>
    <w:p w14:paraId="5B6B6295" w14:textId="4A4357F4" w:rsidR="005A6EB6" w:rsidRPr="006D3D29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 xml:space="preserve">Registrar as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ocorrências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morte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em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é </w:t>
      </w:r>
      <w:proofErr w:type="spellStart"/>
      <w:r w:rsidRPr="006D3D29">
        <w:rPr>
          <w:rFonts w:asciiTheme="majorHAnsi" w:hAnsiTheme="majorHAnsi" w:cs="Helvetica"/>
          <w:lang w:val="en-US"/>
        </w:rPr>
        <w:t>uma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6D3D29">
        <w:rPr>
          <w:rFonts w:asciiTheme="majorHAnsi" w:hAnsiTheme="majorHAnsi" w:cs="Helvetica"/>
          <w:lang w:val="en-US"/>
        </w:rPr>
        <w:t>melhores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formas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protegê-las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dados </w:t>
      </w:r>
      <w:proofErr w:type="spellStart"/>
      <w:r w:rsidRPr="006D3D29">
        <w:rPr>
          <w:rFonts w:asciiTheme="majorHAnsi" w:hAnsiTheme="majorHAnsi" w:cs="Helvetica"/>
          <w:lang w:val="en-US"/>
        </w:rPr>
        <w:t>fornecidos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serão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utilizados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exclusivamente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para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r w:rsidR="006D3D29" w:rsidRPr="006D3D29">
        <w:rPr>
          <w:rFonts w:asciiTheme="majorHAnsi" w:hAnsiTheme="majorHAnsi" w:cs="Helvetica"/>
          <w:lang w:val="en-US"/>
        </w:rPr>
        <w:t xml:space="preserve">fins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estatísticos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e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científicos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, e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suas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informações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serão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tratadas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em</w:t>
      </w:r>
      <w:proofErr w:type="spellEnd"/>
      <w:r w:rsidR="006D3D29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Helvetica"/>
          <w:lang w:val="en-US"/>
        </w:rPr>
        <w:t>sigilo</w:t>
      </w:r>
      <w:proofErr w:type="spellEnd"/>
      <w:proofErr w:type="gramStart"/>
      <w:r w:rsidR="006D3D29" w:rsidRPr="006D3D29">
        <w:rPr>
          <w:rFonts w:asciiTheme="majorHAnsi" w:hAnsiTheme="majorHAnsi" w:cs="Helvetica"/>
          <w:lang w:val="en-US"/>
        </w:rPr>
        <w:t>.</w:t>
      </w:r>
      <w:r w:rsidRPr="006D3D29">
        <w:rPr>
          <w:rFonts w:asciiTheme="majorHAnsi" w:hAnsiTheme="majorHAnsi" w:cs="Helvetica"/>
          <w:lang w:val="en-US"/>
        </w:rPr>
        <w:t> 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Obrigado </w:t>
      </w:r>
      <w:proofErr w:type="spellStart"/>
      <w:r w:rsidRPr="006D3D29">
        <w:rPr>
          <w:rFonts w:asciiTheme="majorHAnsi" w:hAnsiTheme="majorHAnsi" w:cs="Helvetica"/>
          <w:lang w:val="en-US"/>
        </w:rPr>
        <w:t>por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participar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</w:p>
    <w:p w14:paraId="7F0924C7" w14:textId="40FD3073" w:rsidR="00A36780" w:rsidRPr="006D3D29" w:rsidRDefault="00A36780" w:rsidP="006D3D29">
      <w:pPr>
        <w:widowControl w:val="0"/>
        <w:autoSpaceDE w:val="0"/>
        <w:autoSpaceDN w:val="0"/>
        <w:adjustRightInd w:val="0"/>
        <w:ind w:left="4800" w:right="4800"/>
        <w:jc w:val="center"/>
        <w:rPr>
          <w:rFonts w:asciiTheme="majorHAnsi" w:hAnsiTheme="majorHAnsi" w:cs="Helvetica"/>
          <w:b/>
          <w:bCs/>
          <w:lang w:val="en-US"/>
        </w:rPr>
      </w:pPr>
    </w:p>
    <w:p w14:paraId="66809D5B" w14:textId="77777777" w:rsidR="005A6EB6" w:rsidRPr="006D3D29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b/>
          <w:lang w:val="en-US"/>
        </w:rPr>
      </w:pPr>
      <w:r w:rsidRPr="006D3D29">
        <w:rPr>
          <w:rFonts w:asciiTheme="majorHAnsi" w:hAnsiTheme="majorHAnsi" w:cs="Helvetica"/>
          <w:b/>
          <w:lang w:val="en-US"/>
        </w:rPr>
        <w:t>1o. PASSO</w:t>
      </w:r>
    </w:p>
    <w:p w14:paraId="6F219BED" w14:textId="77777777" w:rsidR="005A6EB6" w:rsidRPr="006D3D29" w:rsidRDefault="005A6EB6" w:rsidP="005A6EB6">
      <w:pPr>
        <w:widowControl w:val="0"/>
        <w:autoSpaceDE w:val="0"/>
        <w:autoSpaceDN w:val="0"/>
        <w:adjustRightInd w:val="0"/>
        <w:spacing w:after="26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As </w:t>
      </w:r>
      <w:proofErr w:type="spellStart"/>
      <w:r w:rsidRPr="006D3D29">
        <w:rPr>
          <w:rFonts w:asciiTheme="majorHAnsi" w:hAnsiTheme="majorHAnsi" w:cs="Helvetica"/>
          <w:lang w:val="en-US"/>
        </w:rPr>
        <w:t>respostas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a </w:t>
      </w:r>
      <w:proofErr w:type="spellStart"/>
      <w:r w:rsidRPr="006D3D29">
        <w:rPr>
          <w:rFonts w:asciiTheme="majorHAnsi" w:hAnsiTheme="majorHAnsi" w:cs="Helvetica"/>
          <w:lang w:val="en-US"/>
        </w:rPr>
        <w:t>seguir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devem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se </w:t>
      </w:r>
      <w:proofErr w:type="spellStart"/>
      <w:r w:rsidRPr="006D3D29">
        <w:rPr>
          <w:rFonts w:asciiTheme="majorHAnsi" w:hAnsiTheme="majorHAnsi" w:cs="Helvetica"/>
          <w:lang w:val="en-US"/>
        </w:rPr>
        <w:t>referir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meliponário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6D3D29">
        <w:rPr>
          <w:rFonts w:asciiTheme="majorHAnsi" w:hAnsiTheme="majorHAnsi" w:cs="Helvetica"/>
          <w:lang w:val="en-US"/>
        </w:rPr>
        <w:t>momento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desaparecimento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  <w:r w:rsidRPr="006D3D29">
        <w:rPr>
          <w:rFonts w:asciiTheme="majorHAnsi" w:hAnsiTheme="majorHAnsi" w:cs="Helvetica"/>
          <w:lang w:val="en-US"/>
        </w:rPr>
        <w:t>.</w:t>
      </w:r>
    </w:p>
    <w:p w14:paraId="04AA800F" w14:textId="30CBEEBE" w:rsidR="003240E0" w:rsidRPr="006D3D29" w:rsidRDefault="005A6EB6" w:rsidP="00A36780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*</w:t>
      </w:r>
      <w:proofErr w:type="spellStart"/>
      <w:r w:rsidR="00A36780" w:rsidRPr="006D3D29">
        <w:rPr>
          <w:rFonts w:asciiTheme="majorHAnsi" w:hAnsiTheme="majorHAnsi" w:cs="Helvetica"/>
          <w:lang w:val="en-US"/>
        </w:rPr>
        <w:t>Indique</w:t>
      </w:r>
      <w:proofErr w:type="spellEnd"/>
      <w:r w:rsidR="00A36780" w:rsidRPr="006D3D29">
        <w:rPr>
          <w:rFonts w:asciiTheme="majorHAnsi" w:hAnsiTheme="majorHAnsi" w:cs="Helvetica"/>
          <w:lang w:val="en-US"/>
        </w:rPr>
        <w:t xml:space="preserve"> a </w:t>
      </w:r>
      <w:r w:rsidRPr="006D3D29">
        <w:rPr>
          <w:rFonts w:asciiTheme="majorHAnsi" w:hAnsiTheme="majorHAnsi" w:cs="Helvetica"/>
          <w:lang w:val="en-US"/>
        </w:rPr>
        <w:t xml:space="preserve">Data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="0081110B" w:rsidRPr="006D3D29">
        <w:rPr>
          <w:rFonts w:asciiTheme="majorHAnsi" w:hAnsiTheme="majorHAnsi" w:cs="Helvetica"/>
          <w:lang w:val="en-US"/>
        </w:rPr>
        <w:t xml:space="preserve"> (DD/MM/AAAA): _____/______/_______</w:t>
      </w:r>
    </w:p>
    <w:p w14:paraId="1BFF6A50" w14:textId="77777777" w:rsidR="003240E0" w:rsidRPr="006D3D29" w:rsidRDefault="003240E0" w:rsidP="005A6EB6">
      <w:pPr>
        <w:rPr>
          <w:rFonts w:asciiTheme="majorHAnsi" w:hAnsiTheme="majorHAnsi" w:cs="Helvetica"/>
          <w:b/>
          <w:lang w:val="en-US"/>
        </w:rPr>
      </w:pPr>
    </w:p>
    <w:p w14:paraId="309E2EA5" w14:textId="77777777" w:rsidR="003240E0" w:rsidRPr="006D3D29" w:rsidRDefault="003240E0" w:rsidP="005A6EB6">
      <w:pPr>
        <w:rPr>
          <w:rFonts w:asciiTheme="majorHAnsi" w:hAnsiTheme="majorHAnsi" w:cs="Helvetica"/>
          <w:b/>
          <w:lang w:val="en-US"/>
        </w:rPr>
      </w:pPr>
    </w:p>
    <w:p w14:paraId="7882F951" w14:textId="77777777" w:rsidR="005A6EB6" w:rsidRPr="006D3D29" w:rsidRDefault="005A6EB6" w:rsidP="005A6EB6">
      <w:pPr>
        <w:rPr>
          <w:rFonts w:asciiTheme="majorHAnsi" w:hAnsiTheme="majorHAnsi" w:cs="Helvetica"/>
          <w:b/>
          <w:lang w:val="en-US"/>
        </w:rPr>
      </w:pPr>
      <w:r w:rsidRPr="006D3D29">
        <w:rPr>
          <w:rFonts w:asciiTheme="majorHAnsi" w:hAnsiTheme="majorHAnsi" w:cs="Helvetica"/>
          <w:b/>
          <w:lang w:val="en-US"/>
        </w:rPr>
        <w:t>2o. PASSO</w:t>
      </w:r>
    </w:p>
    <w:p w14:paraId="53A39209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4526359E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o local </w:t>
      </w:r>
      <w:proofErr w:type="spellStart"/>
      <w:r w:rsidRPr="006D3D29">
        <w:rPr>
          <w:rFonts w:asciiTheme="majorHAnsi" w:hAnsiTheme="majorHAnsi" w:cs="Helvetica"/>
          <w:lang w:val="en-US"/>
        </w:rPr>
        <w:t>exato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6D3D29">
        <w:rPr>
          <w:rFonts w:asciiTheme="majorHAnsi" w:hAnsiTheme="majorHAnsi" w:cs="Helvetica"/>
          <w:lang w:val="en-US"/>
        </w:rPr>
        <w:t>momento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6D3D29">
        <w:rPr>
          <w:rFonts w:asciiTheme="majorHAnsi" w:hAnsiTheme="majorHAnsi" w:cs="Helvetica"/>
          <w:lang w:val="en-US"/>
        </w:rPr>
        <w:t>ocorrência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desaparecimento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ou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perda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6D3D29">
        <w:rPr>
          <w:rFonts w:asciiTheme="majorHAnsi" w:hAnsiTheme="majorHAnsi" w:cs="Helvetica"/>
          <w:lang w:val="en-US"/>
        </w:rPr>
        <w:t>abelhas</w:t>
      </w:r>
      <w:proofErr w:type="spellEnd"/>
    </w:p>
    <w:p w14:paraId="65E3B9C6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3219D6CC" w14:textId="3B2DDEC8" w:rsidR="0002752F" w:rsidRPr="006D3D29" w:rsidRDefault="0002752F" w:rsidP="005A6EB6">
      <w:pPr>
        <w:rPr>
          <w:rFonts w:asciiTheme="majorHAnsi" w:hAnsiTheme="majorHAnsi" w:cs="Helvetica"/>
          <w:b/>
          <w:lang w:val="en-US"/>
        </w:rPr>
      </w:pPr>
      <w:proofErr w:type="spellStart"/>
      <w:r w:rsidRPr="006D3D29">
        <w:rPr>
          <w:rFonts w:asciiTheme="majorHAnsi" w:hAnsiTheme="majorHAnsi" w:cs="Helvetica"/>
          <w:b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os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dados de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seu</w:t>
      </w:r>
      <w:proofErr w:type="spellEnd"/>
      <w:r w:rsidRPr="006D3D29">
        <w:rPr>
          <w:rFonts w:asciiTheme="majorHAnsi" w:hAnsiTheme="majorHAnsi" w:cs="Helvetica"/>
          <w:b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b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b/>
          <w:lang w:val="en-US"/>
        </w:rPr>
        <w:t>:</w:t>
      </w:r>
    </w:p>
    <w:p w14:paraId="267A805C" w14:textId="5D5E42BD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02752F" w:rsidRPr="006D3D29">
        <w:rPr>
          <w:rFonts w:asciiTheme="majorHAnsi" w:hAnsiTheme="majorHAnsi" w:cs="Helvetica"/>
          <w:lang w:val="en-US"/>
        </w:rPr>
        <w:t>País:</w:t>
      </w:r>
    </w:p>
    <w:p w14:paraId="7EF22304" w14:textId="04334214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Cidade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</w:p>
    <w:p w14:paraId="0A27EB2E" w14:textId="3D7A9E95" w:rsidR="0081110B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81110B" w:rsidRPr="006D3D29">
        <w:rPr>
          <w:rFonts w:asciiTheme="majorHAnsi" w:hAnsiTheme="majorHAnsi" w:cs="Helvetica"/>
          <w:lang w:val="en-US"/>
        </w:rPr>
        <w:t>Estado:</w:t>
      </w:r>
    </w:p>
    <w:p w14:paraId="4C785E27" w14:textId="24227F24" w:rsidR="0002752F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r w:rsidR="0002752F" w:rsidRPr="006D3D29">
        <w:rPr>
          <w:rFonts w:asciiTheme="majorHAnsi" w:hAnsiTheme="majorHAnsi" w:cs="Helvetica"/>
          <w:lang w:val="en-US"/>
        </w:rPr>
        <w:t xml:space="preserve">CEP:  </w:t>
      </w:r>
    </w:p>
    <w:p w14:paraId="6C5AD6CA" w14:textId="5A7446B8" w:rsidR="005A6EB6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Endereço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</w:t>
      </w:r>
    </w:p>
    <w:p w14:paraId="1A92B203" w14:textId="39C9D4FD" w:rsidR="00A36780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</w:t>
      </w:r>
      <w:proofErr w:type="spellStart"/>
      <w:r w:rsidRPr="006D3D29">
        <w:rPr>
          <w:rFonts w:asciiTheme="majorHAnsi" w:hAnsiTheme="majorHAnsi" w:cs="Helvetica"/>
          <w:lang w:val="en-US"/>
        </w:rPr>
        <w:t>Fazenda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</w:p>
    <w:p w14:paraId="5C952C80" w14:textId="22BC5087" w:rsidR="003240E0" w:rsidRPr="006D3D29" w:rsidRDefault="00A3678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* Se </w:t>
      </w:r>
      <w:proofErr w:type="spellStart"/>
      <w:r w:rsidR="003240E0" w:rsidRPr="006D3D29">
        <w:rPr>
          <w:rFonts w:asciiTheme="majorHAnsi" w:hAnsiTheme="majorHAnsi" w:cs="Helvetica"/>
          <w:lang w:val="en-US"/>
        </w:rPr>
        <w:t>possível</w:t>
      </w:r>
      <w:proofErr w:type="spellEnd"/>
      <w:r w:rsidR="003240E0" w:rsidRPr="006D3D29">
        <w:rPr>
          <w:rFonts w:asciiTheme="majorHAnsi" w:hAnsiTheme="majorHAnsi" w:cs="Helvetica"/>
          <w:lang w:val="en-US"/>
        </w:rPr>
        <w:t xml:space="preserve">, </w:t>
      </w:r>
      <w:proofErr w:type="spellStart"/>
      <w:r w:rsidR="003240E0" w:rsidRPr="006D3D29">
        <w:rPr>
          <w:rFonts w:asciiTheme="majorHAnsi" w:hAnsiTheme="majorHAnsi" w:cs="Helvetica"/>
          <w:lang w:val="en-US"/>
        </w:rPr>
        <w:t>indique</w:t>
      </w:r>
      <w:proofErr w:type="spellEnd"/>
      <w:r w:rsidR="003240E0" w:rsidRPr="006D3D29">
        <w:rPr>
          <w:rFonts w:asciiTheme="majorHAnsi" w:hAnsiTheme="majorHAnsi" w:cs="Helvetica"/>
          <w:lang w:val="en-US"/>
        </w:rPr>
        <w:t xml:space="preserve"> a </w:t>
      </w:r>
      <w:proofErr w:type="spellStart"/>
      <w:r w:rsidR="003240E0" w:rsidRPr="006D3D29">
        <w:rPr>
          <w:rFonts w:asciiTheme="majorHAnsi" w:hAnsiTheme="majorHAnsi" w:cs="Helvetica"/>
          <w:lang w:val="en-US"/>
        </w:rPr>
        <w:t>localização</w:t>
      </w:r>
      <w:proofErr w:type="spellEnd"/>
      <w:r w:rsidR="003240E0" w:rsidRPr="006D3D29">
        <w:rPr>
          <w:rFonts w:asciiTheme="majorHAnsi" w:hAnsiTheme="majorHAnsi" w:cs="Helvetica"/>
          <w:lang w:val="en-US"/>
        </w:rPr>
        <w:t xml:space="preserve"> no GPS: </w:t>
      </w:r>
    </w:p>
    <w:p w14:paraId="01C699FD" w14:textId="7691235B" w:rsidR="003240E0" w:rsidRPr="006D3D29" w:rsidRDefault="003240E0" w:rsidP="003240E0">
      <w:pPr>
        <w:ind w:firstLine="72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>Latitude:</w:t>
      </w:r>
    </w:p>
    <w:p w14:paraId="7AC2FAF2" w14:textId="39064D60" w:rsidR="0002752F" w:rsidRPr="006D3D29" w:rsidRDefault="003240E0" w:rsidP="005A6EB6">
      <w:pPr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ab/>
        <w:t>Longitude:</w:t>
      </w:r>
    </w:p>
    <w:p w14:paraId="3F376CE7" w14:textId="77777777" w:rsidR="0002752F" w:rsidRPr="006D3D29" w:rsidRDefault="0002752F" w:rsidP="005A6EB6">
      <w:pPr>
        <w:rPr>
          <w:rFonts w:asciiTheme="majorHAnsi" w:hAnsiTheme="majorHAnsi" w:cs="Helvetica"/>
          <w:lang w:val="en-US"/>
        </w:rPr>
      </w:pPr>
    </w:p>
    <w:p w14:paraId="50655F87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Quanto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à </w:t>
      </w:r>
      <w:proofErr w:type="spellStart"/>
      <w:r w:rsidRPr="006D3D29">
        <w:rPr>
          <w:rFonts w:asciiTheme="majorHAnsi" w:hAnsiTheme="majorHAnsi" w:cs="Helvetica"/>
          <w:lang w:val="en-US"/>
        </w:rPr>
        <w:t>localização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6D3D29">
        <w:rPr>
          <w:rFonts w:asciiTheme="majorHAnsi" w:hAnsiTheme="majorHAnsi" w:cs="Helvetica"/>
          <w:lang w:val="en-US"/>
        </w:rPr>
        <w:t>apiário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6D3D29">
        <w:rPr>
          <w:rFonts w:asciiTheme="majorHAnsi" w:hAnsiTheme="majorHAnsi" w:cs="Helvetica"/>
          <w:lang w:val="en-US"/>
        </w:rPr>
        <w:t>indique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se é um</w:t>
      </w:r>
    </w:p>
    <w:p w14:paraId="5C0EA31F" w14:textId="28BA0302" w:rsidR="005A6EB6" w:rsidRPr="006D3D29" w:rsidRDefault="0002752F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Fixo</w:t>
      </w:r>
      <w:proofErr w:type="spellEnd"/>
    </w:p>
    <w:p w14:paraId="3894B760" w14:textId="03122A77" w:rsidR="005A6EB6" w:rsidRPr="006D3D29" w:rsidRDefault="0002752F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Itinerante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ou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Migratório</w:t>
      </w:r>
      <w:proofErr w:type="spellEnd"/>
    </w:p>
    <w:p w14:paraId="3C4BB2EB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41D32455" w14:textId="460C7134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spellStart"/>
      <w:r w:rsidRPr="006D3D29">
        <w:rPr>
          <w:rFonts w:asciiTheme="majorHAnsi" w:hAnsiTheme="majorHAnsi" w:cs="Helvetica"/>
          <w:lang w:val="en-US"/>
        </w:rPr>
        <w:t>Autoriza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6D3D29">
        <w:rPr>
          <w:rFonts w:asciiTheme="majorHAnsi" w:hAnsiTheme="majorHAnsi" w:cs="Helvetica"/>
          <w:lang w:val="en-US"/>
        </w:rPr>
        <w:t>compartilhamento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desta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informação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diretamente</w:t>
      </w:r>
      <w:proofErr w:type="spellEnd"/>
      <w:r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Pr="006D3D29">
        <w:rPr>
          <w:rFonts w:asciiTheme="majorHAnsi" w:hAnsiTheme="majorHAnsi" w:cs="Helvetica"/>
          <w:lang w:val="en-US"/>
        </w:rPr>
        <w:t>Aplicativo</w:t>
      </w:r>
      <w:proofErr w:type="spellEnd"/>
      <w:r w:rsidRPr="006D3D29">
        <w:rPr>
          <w:rFonts w:asciiTheme="majorHAnsi" w:hAnsiTheme="majorHAnsi" w:cs="Helvetica"/>
          <w:lang w:val="en-US"/>
        </w:rPr>
        <w:t>:</w:t>
      </w:r>
    </w:p>
    <w:p w14:paraId="10FC9C7F" w14:textId="0068C227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Sim</w:t>
      </w:r>
      <w:proofErr w:type="spellEnd"/>
    </w:p>
    <w:p w14:paraId="665FB327" w14:textId="4FC6AFC3" w:rsidR="003240E0" w:rsidRPr="006D3D29" w:rsidRDefault="003240E0" w:rsidP="005A6EB6">
      <w:pPr>
        <w:rPr>
          <w:rFonts w:asciiTheme="majorHAnsi" w:hAnsiTheme="majorHAnsi" w:cs="Helvetica"/>
          <w:lang w:val="en-US"/>
        </w:rPr>
      </w:pPr>
      <w:proofErr w:type="gramStart"/>
      <w:r w:rsidRPr="006D3D29">
        <w:rPr>
          <w:rFonts w:asciiTheme="majorHAnsi" w:hAnsiTheme="majorHAnsi" w:cs="Helvetica"/>
          <w:lang w:val="en-US"/>
        </w:rPr>
        <w:t>(   )</w:t>
      </w:r>
      <w:proofErr w:type="gramEnd"/>
      <w:r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6D3D29">
        <w:rPr>
          <w:rFonts w:asciiTheme="majorHAnsi" w:hAnsiTheme="majorHAnsi" w:cs="Helvetica"/>
          <w:lang w:val="en-US"/>
        </w:rPr>
        <w:t>Não</w:t>
      </w:r>
      <w:proofErr w:type="spellEnd"/>
    </w:p>
    <w:p w14:paraId="1451B185" w14:textId="77777777" w:rsidR="003240E0" w:rsidRDefault="003240E0" w:rsidP="005A6EB6">
      <w:pPr>
        <w:rPr>
          <w:rFonts w:asciiTheme="majorHAnsi" w:hAnsiTheme="majorHAnsi" w:cs="Helvetica"/>
          <w:lang w:val="en-US"/>
        </w:rPr>
      </w:pPr>
    </w:p>
    <w:p w14:paraId="3F1BC16E" w14:textId="77777777" w:rsidR="005A6EB6" w:rsidRPr="006D3D29" w:rsidRDefault="005A6EB6" w:rsidP="005A6EB6">
      <w:pPr>
        <w:rPr>
          <w:rFonts w:asciiTheme="majorHAnsi" w:hAnsiTheme="majorHAnsi" w:cs="Helvetica"/>
          <w:b/>
          <w:lang w:val="en-US"/>
        </w:rPr>
      </w:pPr>
      <w:r w:rsidRPr="006D3D29">
        <w:rPr>
          <w:rFonts w:asciiTheme="majorHAnsi" w:hAnsiTheme="majorHAnsi" w:cs="Helvetica"/>
          <w:b/>
          <w:lang w:val="en-US"/>
        </w:rPr>
        <w:t>3o. PASSO</w:t>
      </w:r>
    </w:p>
    <w:p w14:paraId="26D86D8F" w14:textId="77777777" w:rsidR="005A6EB6" w:rsidRPr="006D3D29" w:rsidRDefault="005A6EB6" w:rsidP="005A6EB6">
      <w:pPr>
        <w:rPr>
          <w:rFonts w:asciiTheme="majorHAnsi" w:hAnsiTheme="majorHAnsi" w:cs="Helvetica"/>
          <w:lang w:val="en-US"/>
        </w:rPr>
      </w:pPr>
    </w:p>
    <w:p w14:paraId="57EFBD32" w14:textId="509BA30F" w:rsidR="005A6EB6" w:rsidRPr="006D3D29" w:rsidRDefault="0081110B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6D3D29">
        <w:rPr>
          <w:rFonts w:asciiTheme="majorHAnsi" w:hAnsiTheme="majorHAnsi" w:cs="Helvetica"/>
          <w:lang w:val="en-US"/>
        </w:rPr>
        <w:t xml:space="preserve">a) </w:t>
      </w:r>
      <w:proofErr w:type="spellStart"/>
      <w:r w:rsidR="0002752F" w:rsidRPr="006D3D29">
        <w:rPr>
          <w:rFonts w:asciiTheme="majorHAnsi" w:hAnsiTheme="majorHAnsi" w:cs="Helvetica"/>
          <w:lang w:val="en-US"/>
        </w:rPr>
        <w:t>Indique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 xml:space="preserve"> o </w:t>
      </w:r>
      <w:r w:rsidR="005A6EB6" w:rsidRPr="006D3D29">
        <w:rPr>
          <w:rFonts w:asciiTheme="majorHAnsi" w:hAnsiTheme="majorHAnsi" w:cs="Helvetica"/>
          <w:lang w:val="en-US"/>
        </w:rPr>
        <w:t xml:space="preserve">Total de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Colmeias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no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Apiário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ou</w:t>
      </w:r>
      <w:proofErr w:type="spellEnd"/>
      <w:r w:rsidR="005A6EB6" w:rsidRPr="006D3D29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6D3D29">
        <w:rPr>
          <w:rFonts w:asciiTheme="majorHAnsi" w:hAnsiTheme="majorHAnsi" w:cs="Helvetica"/>
          <w:lang w:val="en-US"/>
        </w:rPr>
        <w:t>Meliponário</w:t>
      </w:r>
      <w:proofErr w:type="spellEnd"/>
      <w:r w:rsidR="0002752F" w:rsidRPr="006D3D29">
        <w:rPr>
          <w:rFonts w:asciiTheme="majorHAnsi" w:hAnsiTheme="majorHAnsi" w:cs="Helvetica"/>
          <w:lang w:val="en-US"/>
        </w:rPr>
        <w:t>: __________</w:t>
      </w:r>
    </w:p>
    <w:p w14:paraId="233A147D" w14:textId="77777777" w:rsidR="005A6EB6" w:rsidRPr="006D3D29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630B36A" w14:textId="7DCB5D3F" w:rsidR="005A6EB6" w:rsidRPr="005A6EB6" w:rsidRDefault="0081110B" w:rsidP="005A6EB6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 xml:space="preserve">b)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Indique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abaixo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a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quantidade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</w:t>
      </w:r>
      <w:r w:rsidR="005A6EB6" w:rsidRPr="005A6EB6">
        <w:rPr>
          <w:rFonts w:asciiTheme="majorHAnsi" w:hAnsiTheme="majorHAnsi" w:cs="Helvetica"/>
          <w:lang w:val="en-US"/>
        </w:rPr>
        <w:t xml:space="preserve">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colmeias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afetadas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,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pelo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grau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intensidade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="005A6EB6" w:rsidRPr="005A6EB6">
        <w:rPr>
          <w:rFonts w:asciiTheme="majorHAnsi" w:hAnsiTheme="majorHAnsi" w:cs="Helvetica"/>
          <w:lang w:val="en-US"/>
        </w:rPr>
        <w:t>abelhas</w:t>
      </w:r>
      <w:proofErr w:type="spellEnd"/>
      <w:r w:rsidR="005A6EB6" w:rsidRPr="005A6EB6">
        <w:rPr>
          <w:rFonts w:asciiTheme="majorHAnsi" w:hAnsiTheme="majorHAnsi" w:cs="Helvetica"/>
          <w:lang w:val="en-US"/>
        </w:rPr>
        <w:t>.</w:t>
      </w:r>
    </w:p>
    <w:p w14:paraId="71D7B76D" w14:textId="0F2D99BC" w:rsidR="0002752F" w:rsidRDefault="0081110B" w:rsidP="005A6E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Total de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colmeias</w:t>
      </w:r>
      <w:proofErr w:type="spellEnd"/>
      <w:r w:rsidR="0002752F"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 w:rsidR="0002752F">
        <w:rPr>
          <w:rFonts w:asciiTheme="majorHAnsi" w:hAnsiTheme="majorHAnsi" w:cs="Helvetica"/>
          <w:b/>
          <w:bCs/>
          <w:lang w:val="en-US"/>
        </w:rPr>
        <w:t>afetadas</w:t>
      </w:r>
      <w:proofErr w:type="spellEnd"/>
      <w:r w:rsidR="0002752F">
        <w:rPr>
          <w:rFonts w:asciiTheme="majorHAnsi" w:hAnsiTheme="majorHAnsi" w:cs="Helvetica"/>
          <w:b/>
          <w:bCs/>
          <w:lang w:val="en-US"/>
        </w:rPr>
        <w:t>: _______________</w:t>
      </w:r>
    </w:p>
    <w:p w14:paraId="7BA4D73E" w14:textId="77777777" w:rsidR="0002752F" w:rsidRDefault="0002752F" w:rsidP="008111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2992BE25" w14:textId="43C751D8" w:rsidR="0081110B" w:rsidRDefault="0081110B" w:rsidP="008111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Do total de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colmeias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afetadas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,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indique</w:t>
      </w:r>
      <w:proofErr w:type="spellEnd"/>
      <w:r>
        <w:rPr>
          <w:rFonts w:asciiTheme="majorHAnsi" w:hAnsiTheme="majorHAnsi" w:cs="Helvetica"/>
          <w:b/>
          <w:bCs/>
          <w:lang w:val="en-US"/>
        </w:rPr>
        <w:t>:</w:t>
      </w:r>
    </w:p>
    <w:p w14:paraId="155F9F3C" w14:textId="6633727E" w:rsidR="005A6EB6" w:rsidRPr="005A6EB6" w:rsidRDefault="0081110B" w:rsidP="0081110B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até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30%</w:t>
      </w:r>
    </w:p>
    <w:p w14:paraId="106C7D58" w14:textId="6720EACD" w:rsidR="005A6EB6" w:rsidRPr="005A6EB6" w:rsidRDefault="005A6EB6" w:rsidP="0081110B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gramStart"/>
      <w:r w:rsidRPr="005A6EB6">
        <w:rPr>
          <w:rFonts w:asciiTheme="majorHAnsi" w:hAnsiTheme="majorHAnsi" w:cs="Helvetica"/>
          <w:lang w:val="en-US"/>
        </w:rPr>
        <w:t>com</w:t>
      </w:r>
      <w:proofErr w:type="gram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baixa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abelhas</w:t>
      </w:r>
      <w:proofErr w:type="spellEnd"/>
      <w:r w:rsidR="0002752F">
        <w:rPr>
          <w:rFonts w:asciiTheme="majorHAnsi" w:hAnsiTheme="majorHAnsi" w:cs="Helvetica"/>
          <w:lang w:val="en-US"/>
        </w:rPr>
        <w:t>: _________</w:t>
      </w:r>
    </w:p>
    <w:p w14:paraId="2D114374" w14:textId="77777777" w:rsidR="005A6EB6" w:rsidRPr="005A6EB6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0A55929C" w14:textId="5EBC3E7D" w:rsidR="005A6EB6" w:rsidRPr="005A6EB6" w:rsidRDefault="0081110B" w:rsidP="005A6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ab/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de +30% a 60%</w:t>
      </w:r>
    </w:p>
    <w:p w14:paraId="0FE61981" w14:textId="74DCBA26" w:rsidR="005A6EB6" w:rsidRPr="005A6EB6" w:rsidRDefault="005A6EB6" w:rsidP="0081110B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com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parcial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5A6EB6">
        <w:rPr>
          <w:rFonts w:asciiTheme="majorHAnsi" w:hAnsiTheme="majorHAnsi" w:cs="Helvetica"/>
          <w:lang w:val="en-US"/>
        </w:rPr>
        <w:t>abelhas</w:t>
      </w:r>
      <w:proofErr w:type="spellEnd"/>
      <w:proofErr w:type="gramStart"/>
      <w:r w:rsidRPr="005A6EB6">
        <w:rPr>
          <w:rFonts w:asciiTheme="majorHAnsi" w:hAnsiTheme="majorHAnsi" w:cs="Helvetica"/>
          <w:lang w:val="en-US"/>
        </w:rPr>
        <w:t>.</w:t>
      </w:r>
      <w:r w:rsidR="0002752F">
        <w:rPr>
          <w:rFonts w:asciiTheme="majorHAnsi" w:hAnsiTheme="majorHAnsi" w:cs="Helvetica"/>
          <w:lang w:val="en-US"/>
        </w:rPr>
        <w:t>:</w:t>
      </w:r>
      <w:proofErr w:type="gramEnd"/>
      <w:r w:rsidR="0002752F">
        <w:rPr>
          <w:rFonts w:asciiTheme="majorHAnsi" w:hAnsiTheme="majorHAnsi" w:cs="Helvetica"/>
          <w:lang w:val="en-US"/>
        </w:rPr>
        <w:t xml:space="preserve"> ___________</w:t>
      </w:r>
    </w:p>
    <w:p w14:paraId="096D3180" w14:textId="77777777" w:rsidR="005A6EB6" w:rsidRPr="005A6EB6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3D10A17D" w14:textId="76B61EC5" w:rsidR="005A6EB6" w:rsidRPr="005A6EB6" w:rsidRDefault="0081110B" w:rsidP="005A6E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"/>
          <w:b/>
          <w:bCs/>
          <w:lang w:val="en-US"/>
        </w:rPr>
      </w:pPr>
      <w:r>
        <w:rPr>
          <w:rFonts w:asciiTheme="majorHAnsi" w:hAnsiTheme="majorHAnsi" w:cs="Helvetica"/>
          <w:b/>
          <w:bCs/>
          <w:lang w:val="en-US"/>
        </w:rPr>
        <w:t xml:space="preserve">- </w:t>
      </w:r>
      <w:proofErr w:type="spellStart"/>
      <w:r w:rsidR="005A6EB6" w:rsidRPr="005A6EB6">
        <w:rPr>
          <w:rFonts w:asciiTheme="majorHAnsi" w:hAnsiTheme="majorHAnsi" w:cs="Helvetica"/>
          <w:b/>
          <w:bCs/>
          <w:lang w:val="en-US"/>
        </w:rPr>
        <w:t>Perda</w:t>
      </w:r>
      <w:proofErr w:type="spellEnd"/>
      <w:r w:rsidR="005A6EB6" w:rsidRPr="005A6EB6">
        <w:rPr>
          <w:rFonts w:asciiTheme="majorHAnsi" w:hAnsiTheme="majorHAnsi" w:cs="Helvetica"/>
          <w:b/>
          <w:bCs/>
          <w:lang w:val="en-US"/>
        </w:rPr>
        <w:t xml:space="preserve"> de +60% a 100%</w:t>
      </w:r>
    </w:p>
    <w:p w14:paraId="421015C5" w14:textId="52DE316D" w:rsidR="005A6EB6" w:rsidRPr="005A6EB6" w:rsidRDefault="005A6EB6" w:rsidP="0081110B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Helvetica"/>
          <w:lang w:val="en-US"/>
        </w:rPr>
      </w:pPr>
      <w:proofErr w:type="spellStart"/>
      <w:r w:rsidRPr="005A6EB6">
        <w:rPr>
          <w:rFonts w:asciiTheme="majorHAnsi" w:hAnsiTheme="majorHAnsi" w:cs="Helvetica"/>
          <w:lang w:val="en-US"/>
        </w:rPr>
        <w:t>Quantidade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5A6EB6">
        <w:rPr>
          <w:rFonts w:asciiTheme="majorHAnsi" w:hAnsiTheme="majorHAnsi" w:cs="Helvetica"/>
          <w:lang w:val="en-US"/>
        </w:rPr>
        <w:t>colmeias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com </w:t>
      </w:r>
      <w:proofErr w:type="spellStart"/>
      <w:r w:rsidRPr="005A6EB6">
        <w:rPr>
          <w:rFonts w:asciiTheme="majorHAnsi" w:hAnsiTheme="majorHAnsi" w:cs="Helvetica"/>
          <w:lang w:val="en-US"/>
        </w:rPr>
        <w:t>perda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alta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5A6EB6">
        <w:rPr>
          <w:rFonts w:asciiTheme="majorHAnsi" w:hAnsiTheme="majorHAnsi" w:cs="Helvetica"/>
          <w:lang w:val="en-US"/>
        </w:rPr>
        <w:t>ou</w:t>
      </w:r>
      <w:proofErr w:type="spellEnd"/>
      <w:r w:rsidRPr="005A6EB6">
        <w:rPr>
          <w:rFonts w:asciiTheme="majorHAnsi" w:hAnsiTheme="majorHAnsi" w:cs="Helvetica"/>
          <w:lang w:val="en-US"/>
        </w:rPr>
        <w:t xml:space="preserve"> total</w:t>
      </w:r>
      <w:proofErr w:type="gramStart"/>
      <w:r w:rsidRPr="005A6EB6">
        <w:rPr>
          <w:rFonts w:asciiTheme="majorHAnsi" w:hAnsiTheme="majorHAnsi" w:cs="Helvetica"/>
          <w:lang w:val="en-US"/>
        </w:rPr>
        <w:t>.</w:t>
      </w:r>
      <w:r w:rsidR="0002752F">
        <w:rPr>
          <w:rFonts w:asciiTheme="majorHAnsi" w:hAnsiTheme="majorHAnsi" w:cs="Helvetica"/>
          <w:lang w:val="en-US"/>
        </w:rPr>
        <w:t>:</w:t>
      </w:r>
      <w:proofErr w:type="gramEnd"/>
      <w:r w:rsidR="0002752F">
        <w:rPr>
          <w:rFonts w:asciiTheme="majorHAnsi" w:hAnsiTheme="majorHAnsi" w:cs="Helvetica"/>
          <w:lang w:val="en-US"/>
        </w:rPr>
        <w:t>___________</w:t>
      </w:r>
    </w:p>
    <w:p w14:paraId="7E200CD7" w14:textId="77777777" w:rsidR="005A6EB6" w:rsidRPr="005A6EB6" w:rsidRDefault="005A6EB6" w:rsidP="005A6EB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26527F4B" w14:textId="77777777" w:rsidR="005A6EB6" w:rsidRDefault="005A6EB6" w:rsidP="005A6EB6">
      <w:pPr>
        <w:rPr>
          <w:rFonts w:asciiTheme="majorHAnsi" w:hAnsiTheme="majorHAnsi" w:cs="Helvetica"/>
          <w:b/>
          <w:bCs/>
          <w:lang w:val="en-US"/>
        </w:rPr>
      </w:pPr>
    </w:p>
    <w:p w14:paraId="3F703088" w14:textId="77777777" w:rsidR="003240E0" w:rsidRDefault="003240E0" w:rsidP="005A6EB6">
      <w:pPr>
        <w:rPr>
          <w:rFonts w:asciiTheme="majorHAnsi" w:hAnsiTheme="majorHAnsi" w:cs="Helvetica"/>
          <w:b/>
          <w:bCs/>
          <w:lang w:val="en-US"/>
        </w:rPr>
      </w:pPr>
    </w:p>
    <w:p w14:paraId="4E029AE9" w14:textId="77777777" w:rsidR="003240E0" w:rsidRDefault="003240E0" w:rsidP="005A6EB6">
      <w:pPr>
        <w:rPr>
          <w:rFonts w:asciiTheme="majorHAnsi" w:hAnsiTheme="majorHAnsi" w:cs="Helvetica"/>
          <w:b/>
          <w:bCs/>
          <w:lang w:val="en-US"/>
        </w:rPr>
      </w:pPr>
    </w:p>
    <w:p w14:paraId="54FDBDC0" w14:textId="77777777" w:rsidR="003240E0" w:rsidRDefault="003240E0" w:rsidP="005A6EB6">
      <w:pPr>
        <w:rPr>
          <w:rFonts w:asciiTheme="majorHAnsi" w:hAnsiTheme="majorHAnsi" w:cs="Helvetica"/>
          <w:b/>
          <w:bCs/>
          <w:lang w:val="en-US"/>
        </w:rPr>
      </w:pPr>
    </w:p>
    <w:p w14:paraId="45EA22DB" w14:textId="77777777" w:rsidR="005A6EB6" w:rsidRDefault="005A6EB6" w:rsidP="005A6EB6">
      <w:pPr>
        <w:rPr>
          <w:rFonts w:asciiTheme="majorHAnsi" w:hAnsiTheme="majorHAnsi" w:cs="Helvetica"/>
          <w:b/>
          <w:bCs/>
          <w:color w:val="3366FF"/>
          <w:lang w:val="en-US"/>
        </w:rPr>
      </w:pPr>
      <w:r w:rsidRPr="0081110B">
        <w:rPr>
          <w:rFonts w:asciiTheme="majorHAnsi" w:hAnsiTheme="majorHAnsi" w:cs="Helvetica"/>
          <w:b/>
          <w:bCs/>
          <w:color w:val="3366FF"/>
          <w:lang w:val="en-US"/>
        </w:rPr>
        <w:t>4o. PASSO</w:t>
      </w:r>
    </w:p>
    <w:p w14:paraId="7DC5422E" w14:textId="77777777" w:rsidR="0081110B" w:rsidRPr="0081110B" w:rsidRDefault="0081110B" w:rsidP="005A6EB6">
      <w:pPr>
        <w:rPr>
          <w:rFonts w:asciiTheme="majorHAnsi" w:hAnsiTheme="majorHAnsi" w:cs="Helvetica"/>
          <w:b/>
          <w:bCs/>
          <w:color w:val="3366FF"/>
          <w:lang w:val="en-US"/>
        </w:rPr>
      </w:pPr>
    </w:p>
    <w:p w14:paraId="424817C1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Identifique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08069E">
        <w:rPr>
          <w:rFonts w:asciiTheme="majorHAnsi" w:hAnsiTheme="majorHAnsi" w:cs="Helvetica"/>
          <w:lang w:val="en-US"/>
        </w:rPr>
        <w:t>causas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mais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prováveis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08069E">
        <w:rPr>
          <w:rFonts w:asciiTheme="majorHAnsi" w:hAnsiTheme="majorHAnsi" w:cs="Helvetica"/>
          <w:lang w:val="en-US"/>
        </w:rPr>
        <w:t>desaparecimento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perda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62C42C0A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spellStart"/>
      <w:r w:rsidRPr="0008069E">
        <w:rPr>
          <w:rFonts w:asciiTheme="majorHAnsi" w:hAnsiTheme="majorHAnsi" w:cs="Helvetica"/>
          <w:b/>
          <w:bCs/>
          <w:lang w:val="en-US"/>
        </w:rPr>
        <w:t>Selecionar</w:t>
      </w:r>
      <w:proofErr w:type="spellEnd"/>
      <w:r w:rsidRPr="0008069E">
        <w:rPr>
          <w:rFonts w:asciiTheme="majorHAnsi" w:hAnsiTheme="majorHAnsi" w:cs="Helvetica"/>
          <w:b/>
          <w:bCs/>
          <w:lang w:val="en-US"/>
        </w:rPr>
        <w:t>...</w:t>
      </w:r>
    </w:p>
    <w:p w14:paraId="1ADA6F2D" w14:textId="6E01495F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Ácaros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ou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parasitas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(Ex.: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Varroa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48E7C845" w14:textId="45A334D5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Doenças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vírus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bactérias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fungos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7EFADE5F" w14:textId="212EBA14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Manejo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clima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,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desnutrição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7931E482" w14:textId="18A55DEC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Pesticidas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e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inseticidas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defensivos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agrícolas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0A185521" w14:textId="1B10D33F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r w:rsidR="0008069E" w:rsidRPr="0008069E">
        <w:rPr>
          <w:rFonts w:asciiTheme="majorHAnsi" w:hAnsiTheme="majorHAnsi" w:cs="Helvetica Light"/>
          <w:lang w:val="en-US"/>
        </w:rPr>
        <w:t xml:space="preserve">Outros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ou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desconhecido</w:t>
      </w:r>
      <w:proofErr w:type="spellEnd"/>
    </w:p>
    <w:p w14:paraId="628676E1" w14:textId="77777777" w:rsidR="0008069E" w:rsidRDefault="0008069E" w:rsidP="0008069E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</w:p>
    <w:p w14:paraId="5B8B6FCD" w14:textId="77777777" w:rsidR="0008069E" w:rsidRPr="0008069E" w:rsidRDefault="0008069E" w:rsidP="0008069E">
      <w:pPr>
        <w:widowControl w:val="0"/>
        <w:autoSpaceDE w:val="0"/>
        <w:autoSpaceDN w:val="0"/>
        <w:adjustRightInd w:val="0"/>
        <w:spacing w:after="32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 xml:space="preserve">Se </w:t>
      </w:r>
      <w:proofErr w:type="spellStart"/>
      <w:r w:rsidRPr="0008069E">
        <w:rPr>
          <w:rFonts w:asciiTheme="majorHAnsi" w:hAnsiTheme="majorHAnsi" w:cs="Helvetica"/>
          <w:lang w:val="en-US"/>
        </w:rPr>
        <w:t>mencionou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defensivos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agrícolas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acima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0F4CF20E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Notou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gramStart"/>
      <w:r w:rsidRPr="0008069E">
        <w:rPr>
          <w:rFonts w:asciiTheme="majorHAnsi" w:hAnsiTheme="majorHAnsi" w:cs="Helvetica"/>
          <w:lang w:val="en-US"/>
        </w:rPr>
        <w:t>a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aplicação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defensivos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culturas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próximas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>?</w:t>
      </w:r>
    </w:p>
    <w:p w14:paraId="15EEA9C0" w14:textId="6F84C750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Não</w:t>
      </w:r>
      <w:proofErr w:type="spellEnd"/>
    </w:p>
    <w:p w14:paraId="7FF2FA18" w14:textId="53DF4771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Sim</w:t>
      </w:r>
      <w:proofErr w:type="spellEnd"/>
    </w:p>
    <w:p w14:paraId="277178A3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472DB9E4" w14:textId="37C48BCC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Em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quais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culturas</w:t>
      </w:r>
      <w:proofErr w:type="spellEnd"/>
      <w:proofErr w:type="gramStart"/>
      <w:r w:rsidRPr="0008069E">
        <w:rPr>
          <w:rFonts w:asciiTheme="majorHAnsi" w:hAnsiTheme="majorHAnsi" w:cs="Helvetica"/>
          <w:lang w:val="en-US"/>
        </w:rPr>
        <w:t>:</w:t>
      </w:r>
      <w:r w:rsidR="0002752F">
        <w:rPr>
          <w:rFonts w:asciiTheme="majorHAnsi" w:hAnsiTheme="majorHAnsi" w:cs="Helvetica"/>
          <w:lang w:val="en-US"/>
        </w:rPr>
        <w:t>_</w:t>
      </w:r>
      <w:proofErr w:type="gramEnd"/>
      <w:r w:rsidR="0002752F">
        <w:rPr>
          <w:rFonts w:asciiTheme="majorHAnsi" w:hAnsiTheme="majorHAnsi" w:cs="Helvetica"/>
          <w:lang w:val="en-US"/>
        </w:rPr>
        <w:t>_______________________</w:t>
      </w:r>
    </w:p>
    <w:p w14:paraId="40412DE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D04224E" w14:textId="4F0528B3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defensivo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utilizado</w:t>
      </w:r>
      <w:proofErr w:type="spellEnd"/>
      <w:r w:rsidR="0002752F">
        <w:rPr>
          <w:rFonts w:asciiTheme="majorHAnsi" w:hAnsiTheme="majorHAnsi" w:cs="Helvetica"/>
          <w:lang w:val="en-US"/>
        </w:rPr>
        <w:t xml:space="preserve"> (</w:t>
      </w:r>
      <w:r>
        <w:rPr>
          <w:rFonts w:asciiTheme="majorHAnsi" w:hAnsiTheme="majorHAnsi" w:cs="Helvetica"/>
          <w:lang w:val="en-US"/>
        </w:rPr>
        <w:t xml:space="preserve">Nome </w:t>
      </w:r>
      <w:proofErr w:type="spellStart"/>
      <w:r>
        <w:rPr>
          <w:rFonts w:asciiTheme="majorHAnsi" w:hAnsiTheme="majorHAnsi" w:cs="Helvetica"/>
          <w:lang w:val="en-US"/>
        </w:rPr>
        <w:t>comum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ou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 w:rsidR="006D3D29">
        <w:rPr>
          <w:rFonts w:asciiTheme="majorHAnsi" w:hAnsiTheme="majorHAnsi" w:cs="Helvetica"/>
          <w:lang w:val="en-US"/>
        </w:rPr>
        <w:t>co</w:t>
      </w:r>
      <w:r w:rsidR="0002752F">
        <w:rPr>
          <w:rFonts w:asciiTheme="majorHAnsi" w:hAnsiTheme="majorHAnsi" w:cs="Helvetica"/>
          <w:lang w:val="en-US"/>
        </w:rPr>
        <w:t>mercial</w:t>
      </w:r>
      <w:proofErr w:type="spellEnd"/>
      <w:r w:rsidR="0002752F">
        <w:rPr>
          <w:rFonts w:asciiTheme="majorHAnsi" w:hAnsiTheme="majorHAnsi" w:cs="Helvetica"/>
          <w:lang w:val="en-US"/>
        </w:rPr>
        <w:t>)</w:t>
      </w:r>
      <w:proofErr w:type="gramStart"/>
      <w:r w:rsidR="0002752F">
        <w:rPr>
          <w:rFonts w:asciiTheme="majorHAnsi" w:hAnsiTheme="majorHAnsi" w:cs="Helvetica"/>
          <w:lang w:val="en-US"/>
        </w:rPr>
        <w:t>:_</w:t>
      </w:r>
      <w:proofErr w:type="gramEnd"/>
      <w:r w:rsidR="0002752F">
        <w:rPr>
          <w:rFonts w:asciiTheme="majorHAnsi" w:hAnsiTheme="majorHAnsi" w:cs="Helvetica"/>
          <w:lang w:val="en-US"/>
        </w:rPr>
        <w:t>________________</w:t>
      </w:r>
    </w:p>
    <w:p w14:paraId="12A4C41C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388C823" w14:textId="77777777" w:rsidR="0081110B" w:rsidRDefault="0081110B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6041B5F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tipo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afetada</w:t>
      </w:r>
      <w:proofErr w:type="spellEnd"/>
    </w:p>
    <w:p w14:paraId="769AE400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spellStart"/>
      <w:r>
        <w:rPr>
          <w:rFonts w:asciiTheme="majorHAnsi" w:hAnsiTheme="majorHAnsi" w:cs="Helvetica Light"/>
          <w:lang w:val="en-US"/>
        </w:rPr>
        <w:t>Selecionar</w:t>
      </w:r>
      <w:proofErr w:type="spellEnd"/>
    </w:p>
    <w:p w14:paraId="2F29C1B2" w14:textId="09FBA7AA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Apis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6FF8A081" w14:textId="165BD2B1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Meliponíneos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</w:p>
    <w:p w14:paraId="303262B6" w14:textId="5BAE910A" w:rsid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 Light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Mamangava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(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Bombus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) </w:t>
      </w:r>
    </w:p>
    <w:p w14:paraId="18019EAF" w14:textId="52FF0413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Abelhas</w:t>
      </w:r>
      <w:proofErr w:type="spellEnd"/>
      <w:r w:rsidR="0008069E" w:rsidRPr="0008069E"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 Light"/>
          <w:lang w:val="en-US"/>
        </w:rPr>
        <w:t>solitárias</w:t>
      </w:r>
      <w:proofErr w:type="spellEnd"/>
    </w:p>
    <w:p w14:paraId="11316CC1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3F73039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3025DF09" w14:textId="1C4C25C5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as </w:t>
      </w:r>
      <w:proofErr w:type="spellStart"/>
      <w:r w:rsidRPr="0008069E">
        <w:rPr>
          <w:rFonts w:asciiTheme="majorHAnsi" w:hAnsiTheme="majorHAnsi" w:cs="Helvetica"/>
          <w:lang w:val="en-US"/>
        </w:rPr>
        <w:t>principais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floradas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visitadas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pelas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meliponário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na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época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8069E">
        <w:rPr>
          <w:rFonts w:asciiTheme="majorHAnsi" w:hAnsiTheme="majorHAnsi" w:cs="Helvetica"/>
          <w:lang w:val="en-US"/>
        </w:rPr>
        <w:t>ocorrência</w:t>
      </w:r>
      <w:proofErr w:type="spellEnd"/>
      <w:proofErr w:type="gramStart"/>
      <w:r w:rsidRPr="0008069E">
        <w:rPr>
          <w:rFonts w:asciiTheme="majorHAnsi" w:hAnsiTheme="majorHAnsi" w:cs="Helvetica"/>
          <w:lang w:val="en-US"/>
        </w:rPr>
        <w:t>:</w:t>
      </w:r>
      <w:r w:rsidR="0002752F">
        <w:rPr>
          <w:rFonts w:asciiTheme="majorHAnsi" w:hAnsiTheme="majorHAnsi" w:cs="Helvetica"/>
          <w:lang w:val="en-US"/>
        </w:rPr>
        <w:t>_</w:t>
      </w:r>
      <w:proofErr w:type="gramEnd"/>
      <w:r w:rsidR="0002752F">
        <w:rPr>
          <w:rFonts w:asciiTheme="majorHAnsi" w:hAnsiTheme="majorHAnsi" w:cs="Helvetica"/>
          <w:lang w:val="en-US"/>
        </w:rPr>
        <w:t>________________________________</w:t>
      </w:r>
    </w:p>
    <w:p w14:paraId="37EA3B94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D01C258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FFC786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 w:rsidRPr="0008069E">
        <w:rPr>
          <w:rFonts w:asciiTheme="majorHAnsi" w:hAnsiTheme="majorHAnsi" w:cs="Helvetica"/>
          <w:lang w:val="en-US"/>
        </w:rPr>
        <w:t>*</w:t>
      </w:r>
      <w:proofErr w:type="spellStart"/>
      <w:r w:rsidRPr="0008069E">
        <w:rPr>
          <w:rFonts w:asciiTheme="majorHAnsi" w:hAnsiTheme="majorHAnsi" w:cs="Helvetica"/>
          <w:lang w:val="en-US"/>
        </w:rPr>
        <w:t>Você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é o </w:t>
      </w:r>
      <w:proofErr w:type="spellStart"/>
      <w:r w:rsidRPr="0008069E">
        <w:rPr>
          <w:rFonts w:asciiTheme="majorHAnsi" w:hAnsiTheme="majorHAnsi" w:cs="Helvetica"/>
          <w:lang w:val="en-US"/>
        </w:rPr>
        <w:t>proprietário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responsável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pelo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onde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houve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desaparecimento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abelhas</w:t>
      </w:r>
      <w:proofErr w:type="spellEnd"/>
      <w:r w:rsidRPr="0008069E">
        <w:rPr>
          <w:rFonts w:asciiTheme="majorHAnsi" w:hAnsiTheme="majorHAnsi" w:cs="Helvetica"/>
          <w:lang w:val="en-US"/>
        </w:rPr>
        <w:t>?</w:t>
      </w:r>
    </w:p>
    <w:p w14:paraId="03A3E6E1" w14:textId="3051BA61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Não</w:t>
      </w:r>
      <w:proofErr w:type="spellEnd"/>
    </w:p>
    <w:p w14:paraId="41DD08F3" w14:textId="4A67DD79" w:rsidR="0008069E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  <w:proofErr w:type="gramStart"/>
      <w:r>
        <w:rPr>
          <w:rFonts w:asciiTheme="majorHAnsi" w:hAnsiTheme="majorHAnsi" w:cs="Helvetica Light"/>
          <w:lang w:val="en-US"/>
        </w:rPr>
        <w:t>(   )</w:t>
      </w:r>
      <w:proofErr w:type="gramEnd"/>
      <w:r>
        <w:rPr>
          <w:rFonts w:asciiTheme="majorHAnsi" w:hAnsiTheme="majorHAnsi" w:cs="Helvetica Light"/>
          <w:lang w:val="en-US"/>
        </w:rPr>
        <w:t xml:space="preserve"> </w:t>
      </w:r>
      <w:proofErr w:type="spellStart"/>
      <w:r w:rsidR="0008069E" w:rsidRPr="0008069E">
        <w:rPr>
          <w:rFonts w:asciiTheme="majorHAnsi" w:hAnsiTheme="majorHAnsi" w:cs="Helvetica"/>
          <w:b/>
          <w:bCs/>
          <w:lang w:val="en-US"/>
        </w:rPr>
        <w:t>Sim</w:t>
      </w:r>
      <w:proofErr w:type="spellEnd"/>
    </w:p>
    <w:p w14:paraId="57AD297E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91DB119" w14:textId="77777777" w:rsidR="0008069E" w:rsidRDefault="0008069E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Se “NÃO</w:t>
      </w:r>
      <w:r w:rsidRPr="0008069E">
        <w:rPr>
          <w:rFonts w:asciiTheme="majorHAnsi" w:hAnsiTheme="majorHAnsi" w:cs="Helvetica"/>
          <w:lang w:val="en-US"/>
        </w:rPr>
        <w:t xml:space="preserve">”, </w:t>
      </w: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NOME e DADOS DE CONTATO </w:t>
      </w:r>
      <w:proofErr w:type="gramStart"/>
      <w:r w:rsidRPr="0008069E">
        <w:rPr>
          <w:rFonts w:asciiTheme="majorHAnsi" w:hAnsiTheme="majorHAnsi" w:cs="Helvetica"/>
          <w:lang w:val="en-US"/>
        </w:rPr>
        <w:t>do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proprietário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do </w:t>
      </w:r>
      <w:proofErr w:type="spellStart"/>
      <w:r w:rsidRPr="0008069E">
        <w:rPr>
          <w:rFonts w:asciiTheme="majorHAnsi" w:hAnsiTheme="majorHAnsi" w:cs="Helvetica"/>
          <w:lang w:val="en-US"/>
        </w:rPr>
        <w:t>apiário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para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fins de </w:t>
      </w:r>
      <w:proofErr w:type="spellStart"/>
      <w:r w:rsidRPr="0008069E">
        <w:rPr>
          <w:rFonts w:asciiTheme="majorHAnsi" w:hAnsiTheme="majorHAnsi" w:cs="Helvetica"/>
          <w:lang w:val="en-US"/>
        </w:rPr>
        <w:t>validação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das </w:t>
      </w:r>
      <w:proofErr w:type="spellStart"/>
      <w:r w:rsidRPr="0008069E">
        <w:rPr>
          <w:rFonts w:asciiTheme="majorHAnsi" w:hAnsiTheme="majorHAnsi" w:cs="Helvetica"/>
          <w:lang w:val="en-US"/>
        </w:rPr>
        <w:t>informações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por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nossa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equipe</w:t>
      </w:r>
      <w:proofErr w:type="spellEnd"/>
      <w:r w:rsidRPr="0008069E">
        <w:rPr>
          <w:rFonts w:asciiTheme="majorHAnsi" w:hAnsiTheme="majorHAnsi" w:cs="Helvetica"/>
          <w:lang w:val="en-US"/>
        </w:rPr>
        <w:t>:</w:t>
      </w:r>
    </w:p>
    <w:p w14:paraId="6241F51E" w14:textId="77777777" w:rsidR="0002752F" w:rsidRDefault="0002752F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72BCCB8F" w14:textId="4FDA0F54" w:rsidR="0081110B" w:rsidRPr="0008069E" w:rsidRDefault="0081110B" w:rsidP="0081110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</w:t>
      </w:r>
    </w:p>
    <w:p w14:paraId="17656ECC" w14:textId="77777777" w:rsidR="0002752F" w:rsidRPr="0008069E" w:rsidRDefault="0002752F" w:rsidP="0008069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0DA85AAE" w14:textId="77777777" w:rsidR="0002752F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7894FF6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C37F359" w14:textId="1D1B0AE2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Informe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valor </w:t>
      </w:r>
      <w:proofErr w:type="spellStart"/>
      <w:r w:rsidRPr="0008069E">
        <w:rPr>
          <w:rFonts w:asciiTheme="majorHAnsi" w:hAnsiTheme="majorHAnsi" w:cs="Helvetica"/>
          <w:lang w:val="en-US"/>
        </w:rPr>
        <w:t>estimado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seu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prejuízo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gramStart"/>
      <w:r w:rsidRPr="0008069E">
        <w:rPr>
          <w:rFonts w:asciiTheme="majorHAnsi" w:hAnsiTheme="majorHAnsi" w:cs="Helvetica"/>
          <w:lang w:val="en-US"/>
        </w:rPr>
        <w:t>com</w:t>
      </w:r>
      <w:proofErr w:type="gramEnd"/>
      <w:r w:rsidRPr="0008069E">
        <w:rPr>
          <w:rFonts w:asciiTheme="majorHAnsi" w:hAnsiTheme="majorHAnsi" w:cs="Helvetica"/>
          <w:lang w:val="en-US"/>
        </w:rPr>
        <w:t xml:space="preserve"> a </w:t>
      </w:r>
      <w:proofErr w:type="spellStart"/>
      <w:r w:rsidRPr="0008069E">
        <w:rPr>
          <w:rFonts w:asciiTheme="majorHAnsi" w:hAnsiTheme="majorHAnsi" w:cs="Helvetica"/>
          <w:lang w:val="en-US"/>
        </w:rPr>
        <w:t>perda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enxames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r w:rsidR="0002752F">
        <w:rPr>
          <w:rFonts w:asciiTheme="majorHAnsi" w:hAnsiTheme="majorHAnsi" w:cs="Helvetica"/>
          <w:lang w:val="en-US"/>
        </w:rPr>
        <w:t>(</w:t>
      </w:r>
      <w:r>
        <w:rPr>
          <w:rFonts w:asciiTheme="majorHAnsi" w:hAnsiTheme="majorHAnsi" w:cs="Helvetica"/>
          <w:b/>
          <w:bCs/>
          <w:lang w:val="en-US"/>
        </w:rPr>
        <w:t xml:space="preserve">No. </w:t>
      </w:r>
      <w:proofErr w:type="gramStart"/>
      <w:r>
        <w:rPr>
          <w:rFonts w:asciiTheme="majorHAnsi" w:hAnsiTheme="majorHAnsi" w:cs="Helvetica"/>
          <w:b/>
          <w:bCs/>
          <w:lang w:val="en-US"/>
        </w:rPr>
        <w:t>de</w:t>
      </w:r>
      <w:proofErr w:type="gram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colônias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b/>
          <w:bCs/>
          <w:lang w:val="en-US"/>
        </w:rPr>
        <w:t>perdidas</w:t>
      </w:r>
      <w:proofErr w:type="spellEnd"/>
      <w:r>
        <w:rPr>
          <w:rFonts w:asciiTheme="majorHAnsi" w:hAnsiTheme="majorHAnsi" w:cs="Helvetica"/>
          <w:b/>
          <w:bCs/>
          <w:lang w:val="en-US"/>
        </w:rPr>
        <w:t xml:space="preserve"> x valor </w:t>
      </w:r>
      <w:r w:rsidR="0002752F">
        <w:rPr>
          <w:rFonts w:asciiTheme="majorHAnsi" w:hAnsiTheme="majorHAnsi" w:cs="Helvetica"/>
          <w:b/>
          <w:bCs/>
          <w:lang w:val="en-US"/>
        </w:rPr>
        <w:t>commercial):</w:t>
      </w:r>
      <w:r w:rsidR="0081110B">
        <w:rPr>
          <w:rFonts w:asciiTheme="majorHAnsi" w:hAnsiTheme="majorHAnsi" w:cs="Helvetica"/>
          <w:b/>
          <w:bCs/>
          <w:lang w:val="en-US"/>
        </w:rPr>
        <w:t xml:space="preserve"> R$</w:t>
      </w:r>
      <w:r w:rsidR="0002752F">
        <w:rPr>
          <w:rFonts w:asciiTheme="majorHAnsi" w:hAnsiTheme="majorHAnsi" w:cs="Helvetica"/>
          <w:b/>
          <w:bCs/>
          <w:lang w:val="en-US"/>
        </w:rPr>
        <w:t xml:space="preserve"> ____________________</w:t>
      </w:r>
    </w:p>
    <w:p w14:paraId="697F8EEC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5B01FD97" w14:textId="77777777" w:rsidR="0008069E" w:rsidRP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766A7214" w14:textId="3577EFB4" w:rsidR="0008069E" w:rsidRPr="0008069E" w:rsidRDefault="0008069E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Anote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outras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informações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julgar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relevante</w:t>
      </w:r>
      <w:proofErr w:type="spellEnd"/>
      <w:r w:rsidR="0002752F">
        <w:rPr>
          <w:rFonts w:asciiTheme="majorHAnsi" w:hAnsiTheme="majorHAnsi" w:cs="Helvetica"/>
          <w:lang w:val="en-US"/>
        </w:rPr>
        <w:t>: __________________________________________________________________________________________________________________________________________</w:t>
      </w:r>
    </w:p>
    <w:p w14:paraId="27D975B6" w14:textId="77777777" w:rsidR="0081110B" w:rsidRPr="0008069E" w:rsidRDefault="0081110B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__________________________________________________________________________________________________________________________________________</w:t>
      </w:r>
    </w:p>
    <w:p w14:paraId="6CA75C81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6B94A8C9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Indique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se </w:t>
      </w:r>
      <w:proofErr w:type="spellStart"/>
      <w:r w:rsidRPr="0008069E">
        <w:rPr>
          <w:rFonts w:asciiTheme="majorHAnsi" w:hAnsiTheme="majorHAnsi" w:cs="Helvetica"/>
          <w:lang w:val="en-US"/>
        </w:rPr>
        <w:t>houve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divulgação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pública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da </w:t>
      </w:r>
      <w:proofErr w:type="spellStart"/>
      <w:r w:rsidRPr="0008069E">
        <w:rPr>
          <w:rFonts w:asciiTheme="majorHAnsi" w:hAnsiTheme="majorHAnsi" w:cs="Helvetica"/>
          <w:lang w:val="en-US"/>
        </w:rPr>
        <w:t>ocorrência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e </w:t>
      </w:r>
      <w:proofErr w:type="spellStart"/>
      <w:r w:rsidRPr="0008069E">
        <w:rPr>
          <w:rFonts w:asciiTheme="majorHAnsi" w:hAnsiTheme="majorHAnsi" w:cs="Helvetica"/>
          <w:lang w:val="en-US"/>
        </w:rPr>
        <w:t>especifique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o </w:t>
      </w:r>
      <w:proofErr w:type="spellStart"/>
      <w:r w:rsidRPr="0008069E">
        <w:rPr>
          <w:rFonts w:asciiTheme="majorHAnsi" w:hAnsiTheme="majorHAnsi" w:cs="Helvetica"/>
          <w:lang w:val="en-US"/>
        </w:rPr>
        <w:t>meio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(</w:t>
      </w:r>
      <w:proofErr w:type="spellStart"/>
      <w:r w:rsidRPr="0008069E">
        <w:rPr>
          <w:rFonts w:asciiTheme="majorHAnsi" w:hAnsiTheme="majorHAnsi" w:cs="Helvetica"/>
          <w:lang w:val="en-US"/>
        </w:rPr>
        <w:t>jornal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/TV/internet, </w:t>
      </w:r>
      <w:proofErr w:type="spellStart"/>
      <w:r w:rsidRPr="0008069E">
        <w:rPr>
          <w:rFonts w:asciiTheme="majorHAnsi" w:hAnsiTheme="majorHAnsi" w:cs="Helvetica"/>
          <w:lang w:val="en-US"/>
        </w:rPr>
        <w:t>etc</w:t>
      </w:r>
      <w:proofErr w:type="spellEnd"/>
      <w:r w:rsidRPr="0008069E">
        <w:rPr>
          <w:rFonts w:asciiTheme="majorHAnsi" w:hAnsiTheme="majorHAnsi" w:cs="Helvetica"/>
          <w:lang w:val="en-US"/>
        </w:rPr>
        <w:t>):</w:t>
      </w:r>
    </w:p>
    <w:p w14:paraId="411C24D3" w14:textId="5C85926B" w:rsidR="005A6EB6" w:rsidRPr="0081110B" w:rsidRDefault="0002752F" w:rsidP="0081110B">
      <w:pPr>
        <w:widowControl w:val="0"/>
        <w:autoSpaceDE w:val="0"/>
        <w:autoSpaceDN w:val="0"/>
        <w:adjustRightInd w:val="0"/>
        <w:spacing w:line="360" w:lineRule="auto"/>
        <w:rPr>
          <w:rFonts w:asciiTheme="majorHAnsi" w:hAnsiTheme="majorHAnsi" w:cs="Helvetica"/>
          <w:lang w:val="en-US"/>
        </w:rPr>
      </w:pPr>
      <w:r>
        <w:rPr>
          <w:rFonts w:asciiTheme="majorHAnsi" w:hAnsiTheme="majorHAnsi" w:cs="Helvetica"/>
          <w:lang w:val="en-US"/>
        </w:rPr>
        <w:t>__________________________________________________________________________________________________________________________________________</w:t>
      </w:r>
    </w:p>
    <w:p w14:paraId="1DBCCE99" w14:textId="77777777" w:rsidR="0008069E" w:rsidRDefault="0008069E" w:rsidP="0008069E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1BE77DB9" w14:textId="77777777" w:rsidR="006D3D29" w:rsidRDefault="006D3D29" w:rsidP="008111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ACEE2F3" w14:textId="77777777" w:rsidR="006D3D29" w:rsidRDefault="006D3D29" w:rsidP="008111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82B40DE" w14:textId="0AAA5E09" w:rsidR="0081110B" w:rsidRPr="0008069E" w:rsidRDefault="0081110B" w:rsidP="008111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  <w:proofErr w:type="spellStart"/>
      <w:r>
        <w:rPr>
          <w:rFonts w:asciiTheme="majorHAnsi" w:hAnsiTheme="majorHAnsi" w:cs="Helvetica"/>
          <w:lang w:val="en-US"/>
        </w:rPr>
        <w:t>Separe</w:t>
      </w:r>
      <w:proofErr w:type="spellEnd"/>
      <w:r>
        <w:rPr>
          <w:rFonts w:asciiTheme="majorHAnsi" w:hAnsiTheme="majorHAnsi" w:cs="Helvetica"/>
          <w:lang w:val="en-US"/>
        </w:rPr>
        <w:t xml:space="preserve"> e </w:t>
      </w:r>
      <w:proofErr w:type="spellStart"/>
      <w:r>
        <w:rPr>
          <w:rFonts w:asciiTheme="majorHAnsi" w:hAnsiTheme="majorHAnsi" w:cs="Helvetica"/>
          <w:lang w:val="en-US"/>
        </w:rPr>
        <w:t>envie</w:t>
      </w:r>
      <w:proofErr w:type="spellEnd"/>
      <w:r>
        <w:rPr>
          <w:rFonts w:asciiTheme="majorHAnsi" w:hAnsiTheme="majorHAnsi" w:cs="Helvetica"/>
          <w:lang w:val="en-US"/>
        </w:rPr>
        <w:t xml:space="preserve">, </w:t>
      </w:r>
      <w:proofErr w:type="spellStart"/>
      <w:r>
        <w:rPr>
          <w:rFonts w:asciiTheme="majorHAnsi" w:hAnsiTheme="majorHAnsi" w:cs="Helvetica"/>
          <w:lang w:val="en-US"/>
        </w:rPr>
        <w:t>junto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gramStart"/>
      <w:r>
        <w:rPr>
          <w:rFonts w:asciiTheme="majorHAnsi" w:hAnsiTheme="majorHAnsi" w:cs="Helvetica"/>
          <w:lang w:val="en-US"/>
        </w:rPr>
        <w:t>com</w:t>
      </w:r>
      <w:proofErr w:type="gram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este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proofErr w:type="spellStart"/>
      <w:r>
        <w:rPr>
          <w:rFonts w:asciiTheme="majorHAnsi" w:hAnsiTheme="majorHAnsi" w:cs="Helvetica"/>
          <w:lang w:val="en-US"/>
        </w:rPr>
        <w:t>questionário</w:t>
      </w:r>
      <w:proofErr w:type="spellEnd"/>
      <w:r>
        <w:rPr>
          <w:rFonts w:asciiTheme="majorHAnsi" w:hAnsiTheme="majorHAnsi" w:cs="Helvetica"/>
          <w:lang w:val="en-US"/>
        </w:rPr>
        <w:t xml:space="preserve">, </w:t>
      </w:r>
      <w:proofErr w:type="spellStart"/>
      <w:r>
        <w:rPr>
          <w:rFonts w:asciiTheme="majorHAnsi" w:hAnsiTheme="majorHAnsi" w:cs="Helvetica"/>
          <w:lang w:val="en-US"/>
        </w:rPr>
        <w:t>também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seus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arquivos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de </w:t>
      </w:r>
      <w:proofErr w:type="spellStart"/>
      <w:r w:rsidRPr="0008069E">
        <w:rPr>
          <w:rFonts w:asciiTheme="majorHAnsi" w:hAnsiTheme="majorHAnsi" w:cs="Helvetica"/>
          <w:lang w:val="en-US"/>
        </w:rPr>
        <w:t>foto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vídeo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que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demonstram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r>
        <w:rPr>
          <w:rFonts w:asciiTheme="majorHAnsi" w:hAnsiTheme="majorHAnsi" w:cs="Helvetica"/>
          <w:lang w:val="en-US"/>
        </w:rPr>
        <w:t xml:space="preserve">a </w:t>
      </w:r>
      <w:proofErr w:type="spellStart"/>
      <w:r>
        <w:rPr>
          <w:rFonts w:asciiTheme="majorHAnsi" w:hAnsiTheme="majorHAnsi" w:cs="Helvetica"/>
          <w:lang w:val="en-US"/>
        </w:rPr>
        <w:t>ocorrência</w:t>
      </w:r>
      <w:proofErr w:type="spellEnd"/>
      <w:r>
        <w:rPr>
          <w:rFonts w:asciiTheme="majorHAnsi" w:hAnsiTheme="majorHAnsi" w:cs="Helvetica"/>
          <w:lang w:val="en-US"/>
        </w:rPr>
        <w:t xml:space="preserve"> do </w:t>
      </w:r>
      <w:proofErr w:type="spellStart"/>
      <w:r>
        <w:rPr>
          <w:rFonts w:asciiTheme="majorHAnsi" w:hAnsiTheme="majorHAnsi" w:cs="Helvetica"/>
          <w:lang w:val="en-US"/>
        </w:rPr>
        <w:t>fenômeno</w:t>
      </w:r>
      <w:proofErr w:type="spellEnd"/>
      <w:r>
        <w:rPr>
          <w:rFonts w:asciiTheme="majorHAnsi" w:hAnsiTheme="majorHAnsi" w:cs="Helvetica"/>
          <w:lang w:val="en-US"/>
        </w:rPr>
        <w:t xml:space="preserve"> do CCD.</w:t>
      </w:r>
    </w:p>
    <w:p w14:paraId="503A46BD" w14:textId="77777777" w:rsidR="0002752F" w:rsidRPr="0008069E" w:rsidRDefault="0002752F" w:rsidP="000806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bCs/>
          <w:lang w:val="en-US"/>
        </w:rPr>
      </w:pPr>
    </w:p>
    <w:p w14:paraId="0086DFC5" w14:textId="77777777" w:rsidR="006D3D29" w:rsidRDefault="006D3D29" w:rsidP="0008069E">
      <w:pPr>
        <w:rPr>
          <w:rFonts w:asciiTheme="majorHAnsi" w:hAnsiTheme="majorHAnsi" w:cs="Helvetica"/>
          <w:lang w:val="en-US"/>
        </w:rPr>
      </w:pPr>
    </w:p>
    <w:p w14:paraId="51433F7D" w14:textId="77777777" w:rsidR="006D3D29" w:rsidRDefault="006D3D29" w:rsidP="0008069E">
      <w:pPr>
        <w:rPr>
          <w:rFonts w:asciiTheme="majorHAnsi" w:hAnsiTheme="majorHAnsi" w:cs="Helvetica"/>
          <w:lang w:val="en-US"/>
        </w:rPr>
      </w:pPr>
    </w:p>
    <w:p w14:paraId="335F27E9" w14:textId="282ABA55" w:rsidR="0008069E" w:rsidRDefault="0008069E" w:rsidP="0008069E">
      <w:pPr>
        <w:rPr>
          <w:rFonts w:asciiTheme="majorHAnsi" w:hAnsiTheme="majorHAnsi" w:cs="Helvetica"/>
          <w:lang w:val="en-US"/>
        </w:rPr>
      </w:pPr>
      <w:proofErr w:type="spellStart"/>
      <w:r w:rsidRPr="0008069E">
        <w:rPr>
          <w:rFonts w:asciiTheme="majorHAnsi" w:hAnsiTheme="majorHAnsi" w:cs="Helvetica"/>
          <w:lang w:val="en-US"/>
        </w:rPr>
        <w:t>Caso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tenha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dúvidas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ou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</w:t>
      </w:r>
      <w:proofErr w:type="spellStart"/>
      <w:r w:rsidRPr="0008069E">
        <w:rPr>
          <w:rFonts w:asciiTheme="majorHAnsi" w:hAnsiTheme="majorHAnsi" w:cs="Helvetica"/>
          <w:lang w:val="en-US"/>
        </w:rPr>
        <w:t>sugestões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, </w:t>
      </w:r>
      <w:proofErr w:type="spellStart"/>
      <w:r w:rsidRPr="0008069E">
        <w:rPr>
          <w:rFonts w:asciiTheme="majorHAnsi" w:hAnsiTheme="majorHAnsi" w:cs="Helvetica"/>
          <w:lang w:val="en-US"/>
        </w:rPr>
        <w:t>envie</w:t>
      </w:r>
      <w:proofErr w:type="spellEnd"/>
      <w:r w:rsidRPr="0008069E">
        <w:rPr>
          <w:rFonts w:asciiTheme="majorHAnsi" w:hAnsiTheme="majorHAnsi" w:cs="Helvetica"/>
          <w:lang w:val="en-US"/>
        </w:rPr>
        <w:t xml:space="preserve"> um e-mail </w:t>
      </w:r>
      <w:proofErr w:type="spellStart"/>
      <w:r w:rsidRPr="0008069E">
        <w:rPr>
          <w:rFonts w:asciiTheme="majorHAnsi" w:hAnsiTheme="majorHAnsi" w:cs="Helvetica"/>
          <w:lang w:val="en-US"/>
        </w:rPr>
        <w:t>para</w:t>
      </w:r>
      <w:proofErr w:type="spellEnd"/>
      <w:r w:rsidRPr="0008069E">
        <w:rPr>
          <w:rFonts w:asciiTheme="majorHAnsi" w:hAnsiTheme="majorHAnsi" w:cs="Helvetica"/>
          <w:lang w:val="en-US"/>
        </w:rPr>
        <w:t> </w:t>
      </w:r>
      <w:hyperlink r:id="rId10" w:history="1">
        <w:r w:rsidRPr="0008069E">
          <w:rPr>
            <w:rFonts w:asciiTheme="majorHAnsi" w:hAnsiTheme="majorHAnsi" w:cs="Helvetica"/>
            <w:b/>
            <w:bCs/>
            <w:u w:val="single"/>
            <w:lang w:val="en-US"/>
          </w:rPr>
          <w:t>beealert@semabelhasemalimento.com.br</w:t>
        </w:r>
      </w:hyperlink>
    </w:p>
    <w:p w14:paraId="648AEC2F" w14:textId="77777777" w:rsidR="0008069E" w:rsidRDefault="006D3D29" w:rsidP="0008069E">
      <w:pPr>
        <w:widowControl w:val="0"/>
        <w:autoSpaceDE w:val="0"/>
        <w:autoSpaceDN w:val="0"/>
        <w:adjustRightInd w:val="0"/>
      </w:pPr>
      <w:dir w:val="ltr">
        <w:r w:rsidR="0002752F">
          <w:t>‬</w:t>
        </w:r>
        <w:r w:rsidR="003F3347">
          <w:t>‬</w:t>
        </w:r>
        <w:r w:rsidR="00045F28">
          <w:t>‬</w:t>
        </w:r>
        <w:r>
          <w:t>‬</w:t>
        </w:r>
      </w:dir>
    </w:p>
    <w:p w14:paraId="6DCCAC93" w14:textId="77777777" w:rsidR="006D3D29" w:rsidRDefault="006D3D29" w:rsidP="0008069E">
      <w:pPr>
        <w:widowControl w:val="0"/>
        <w:autoSpaceDE w:val="0"/>
        <w:autoSpaceDN w:val="0"/>
        <w:adjustRightInd w:val="0"/>
      </w:pPr>
    </w:p>
    <w:p w14:paraId="60056F99" w14:textId="77777777" w:rsidR="006D3D29" w:rsidRDefault="006D3D29" w:rsidP="0008069E">
      <w:pPr>
        <w:widowControl w:val="0"/>
        <w:autoSpaceDE w:val="0"/>
        <w:autoSpaceDN w:val="0"/>
        <w:adjustRightInd w:val="0"/>
      </w:pPr>
    </w:p>
    <w:p w14:paraId="4B972583" w14:textId="77777777" w:rsidR="006D3D29" w:rsidRDefault="006D3D29" w:rsidP="000806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 w:val="en-US"/>
        </w:rPr>
      </w:pPr>
    </w:p>
    <w:p w14:paraId="68EEBCBF" w14:textId="762DE792" w:rsidR="003240E0" w:rsidRDefault="003240E0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lang w:val="en-US"/>
        </w:rPr>
      </w:pPr>
      <w:r>
        <w:rPr>
          <w:rFonts w:asciiTheme="majorHAnsi" w:hAnsiTheme="majorHAnsi" w:cs="Georgia"/>
          <w:lang w:val="en-US"/>
        </w:rPr>
        <w:t xml:space="preserve">Entre no site e vote </w:t>
      </w:r>
      <w:proofErr w:type="spellStart"/>
      <w:r>
        <w:rPr>
          <w:rFonts w:asciiTheme="majorHAnsi" w:hAnsiTheme="majorHAnsi" w:cs="Georgia"/>
          <w:lang w:val="en-US"/>
        </w:rPr>
        <w:t>também</w:t>
      </w:r>
      <w:proofErr w:type="spellEnd"/>
      <w:r>
        <w:rPr>
          <w:rFonts w:asciiTheme="majorHAnsi" w:hAnsiTheme="majorHAnsi" w:cs="Georgia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="Georgia"/>
          <w:lang w:val="en-US"/>
        </w:rPr>
        <w:t>na</w:t>
      </w:r>
      <w:proofErr w:type="spellEnd"/>
      <w:proofErr w:type="gramEnd"/>
      <w:r>
        <w:rPr>
          <w:rFonts w:asciiTheme="majorHAnsi" w:hAnsiTheme="majorHAnsi" w:cs="Georgia"/>
          <w:lang w:val="en-US"/>
        </w:rPr>
        <w:t xml:space="preserve"> </w:t>
      </w:r>
      <w:proofErr w:type="spellStart"/>
      <w:r>
        <w:rPr>
          <w:rFonts w:asciiTheme="majorHAnsi" w:hAnsiTheme="majorHAnsi" w:cs="Georgia"/>
          <w:lang w:val="en-US"/>
        </w:rPr>
        <w:t>Petição</w:t>
      </w:r>
      <w:proofErr w:type="spellEnd"/>
      <w:r>
        <w:rPr>
          <w:rFonts w:asciiTheme="majorHAnsi" w:hAnsiTheme="majorHAnsi" w:cs="Georgia"/>
          <w:lang w:val="en-US"/>
        </w:rPr>
        <w:t xml:space="preserve"> </w:t>
      </w:r>
      <w:proofErr w:type="spellStart"/>
      <w:r>
        <w:rPr>
          <w:rFonts w:asciiTheme="majorHAnsi" w:hAnsiTheme="majorHAnsi" w:cs="Georgia"/>
          <w:lang w:val="en-US"/>
        </w:rPr>
        <w:t>Pela</w:t>
      </w:r>
      <w:proofErr w:type="spellEnd"/>
      <w:r>
        <w:rPr>
          <w:rFonts w:asciiTheme="majorHAnsi" w:hAnsiTheme="majorHAnsi" w:cs="Georgia"/>
          <w:lang w:val="en-US"/>
        </w:rPr>
        <w:t xml:space="preserve"> </w:t>
      </w:r>
      <w:proofErr w:type="spellStart"/>
      <w:r>
        <w:rPr>
          <w:rFonts w:asciiTheme="majorHAnsi" w:hAnsiTheme="majorHAnsi" w:cs="Georgia"/>
          <w:lang w:val="en-US"/>
        </w:rPr>
        <w:t>Proteção</w:t>
      </w:r>
      <w:proofErr w:type="spellEnd"/>
      <w:r>
        <w:rPr>
          <w:rFonts w:asciiTheme="majorHAnsi" w:hAnsiTheme="majorHAnsi" w:cs="Georgia"/>
          <w:lang w:val="en-US"/>
        </w:rPr>
        <w:t xml:space="preserve"> </w:t>
      </w:r>
      <w:proofErr w:type="spellStart"/>
      <w:r>
        <w:rPr>
          <w:rFonts w:asciiTheme="majorHAnsi" w:hAnsiTheme="majorHAnsi" w:cs="Georgia"/>
          <w:lang w:val="en-US"/>
        </w:rPr>
        <w:t>às</w:t>
      </w:r>
      <w:proofErr w:type="spellEnd"/>
      <w:r>
        <w:rPr>
          <w:rFonts w:asciiTheme="majorHAnsi" w:hAnsiTheme="majorHAnsi" w:cs="Georgia"/>
          <w:lang w:val="en-US"/>
        </w:rPr>
        <w:t xml:space="preserve"> </w:t>
      </w:r>
      <w:proofErr w:type="spellStart"/>
      <w:r>
        <w:rPr>
          <w:rFonts w:asciiTheme="majorHAnsi" w:hAnsiTheme="majorHAnsi" w:cs="Georgia"/>
          <w:lang w:val="en-US"/>
        </w:rPr>
        <w:t>abelhas</w:t>
      </w:r>
      <w:proofErr w:type="spellEnd"/>
      <w:r>
        <w:rPr>
          <w:rFonts w:asciiTheme="majorHAnsi" w:hAnsiTheme="majorHAnsi" w:cs="Georgia"/>
          <w:lang w:val="en-US"/>
        </w:rPr>
        <w:t>:</w:t>
      </w:r>
    </w:p>
    <w:p w14:paraId="0106DAFE" w14:textId="2337A110" w:rsidR="0081110B" w:rsidRPr="006D3D29" w:rsidRDefault="003240E0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b/>
          <w:lang w:val="en-US"/>
        </w:rPr>
      </w:pPr>
      <w:r w:rsidRPr="003F3347">
        <w:rPr>
          <w:rFonts w:asciiTheme="majorHAnsi" w:hAnsiTheme="majorHAnsi" w:cs="Georgia"/>
          <w:b/>
          <w:lang w:val="en-US"/>
        </w:rPr>
        <w:t>www.semabelhasemalimento.com.br</w:t>
      </w:r>
    </w:p>
    <w:p w14:paraId="09CD475E" w14:textId="77777777" w:rsidR="006D3D29" w:rsidRPr="00045F28" w:rsidRDefault="006D3D29" w:rsidP="0008069E">
      <w:pPr>
        <w:widowControl w:val="0"/>
        <w:autoSpaceDE w:val="0"/>
        <w:autoSpaceDN w:val="0"/>
        <w:adjustRightInd w:val="0"/>
        <w:rPr>
          <w:rFonts w:asciiTheme="majorHAnsi" w:hAnsiTheme="majorHAnsi" w:cs="Georgia"/>
          <w:lang w:val="en-US"/>
        </w:rPr>
      </w:pPr>
    </w:p>
    <w:p w14:paraId="2D3CBCED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0E2893E9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45BF13E2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4E6A8E75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68E7F1AC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</w:p>
    <w:p w14:paraId="7A130019" w14:textId="760DE566" w:rsidR="0008069E" w:rsidRPr="006D3D29" w:rsidRDefault="003240E0" w:rsidP="0008069E">
      <w:pPr>
        <w:rPr>
          <w:rFonts w:asciiTheme="majorHAnsi" w:hAnsiTheme="majorHAnsi" w:cs="Georgia"/>
          <w:i/>
          <w:lang w:val="en-US"/>
        </w:rPr>
      </w:pPr>
      <w:proofErr w:type="spellStart"/>
      <w:proofErr w:type="gramStart"/>
      <w:r w:rsidRPr="006D3D29">
        <w:rPr>
          <w:rFonts w:asciiTheme="majorHAnsi" w:hAnsiTheme="majorHAnsi" w:cs="Georgia"/>
          <w:i/>
          <w:lang w:val="en-US"/>
        </w:rPr>
        <w:t>Muito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obrigado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por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sua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participação</w:t>
      </w:r>
      <w:proofErr w:type="spellEnd"/>
      <w:r w:rsidRPr="006D3D29">
        <w:rPr>
          <w:rFonts w:asciiTheme="majorHAnsi" w:hAnsiTheme="majorHAnsi" w:cs="Georgia"/>
          <w:i/>
          <w:lang w:val="en-US"/>
        </w:rPr>
        <w:t>.</w:t>
      </w:r>
      <w:proofErr w:type="gramEnd"/>
    </w:p>
    <w:p w14:paraId="5A19CFC3" w14:textId="77777777" w:rsidR="003F3347" w:rsidRPr="006D3D29" w:rsidRDefault="003F3347" w:rsidP="0008069E">
      <w:pPr>
        <w:rPr>
          <w:rFonts w:asciiTheme="majorHAnsi" w:hAnsiTheme="majorHAnsi" w:cs="Georgia"/>
          <w:i/>
          <w:lang w:val="en-US"/>
        </w:rPr>
      </w:pPr>
    </w:p>
    <w:p w14:paraId="66E3764B" w14:textId="15BC2463" w:rsidR="003240E0" w:rsidRPr="006D3D29" w:rsidRDefault="003240E0" w:rsidP="0008069E">
      <w:pPr>
        <w:rPr>
          <w:rFonts w:asciiTheme="majorHAnsi" w:hAnsiTheme="majorHAnsi" w:cs="Georgia"/>
          <w:i/>
          <w:lang w:val="en-US"/>
        </w:rPr>
      </w:pPr>
      <w:proofErr w:type="spellStart"/>
      <w:r w:rsidRPr="006D3D29">
        <w:rPr>
          <w:rFonts w:asciiTheme="majorHAnsi" w:hAnsiTheme="majorHAnsi" w:cs="Georgia"/>
          <w:i/>
          <w:lang w:val="en-US"/>
        </w:rPr>
        <w:t>Sua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iniciativa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sera de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grande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valia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para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que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o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problema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envolvendo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o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declínio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dos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polinizadores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possa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ser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Pr="006D3D29">
        <w:rPr>
          <w:rFonts w:asciiTheme="majorHAnsi" w:hAnsiTheme="majorHAnsi" w:cs="Georgia"/>
          <w:i/>
          <w:lang w:val="en-US"/>
        </w:rPr>
        <w:t>dimensionado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e</w:t>
      </w:r>
      <w:r w:rsidR="006D3D29"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Georgia"/>
          <w:i/>
          <w:lang w:val="en-US"/>
        </w:rPr>
        <w:t>registrado</w:t>
      </w:r>
      <w:proofErr w:type="spellEnd"/>
      <w:r w:rsidR="006D3D29"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Georgia"/>
          <w:i/>
          <w:lang w:val="en-US"/>
        </w:rPr>
        <w:t>para</w:t>
      </w:r>
      <w:proofErr w:type="spellEnd"/>
      <w:r w:rsidR="006D3D29"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proofErr w:type="gramStart"/>
      <w:r w:rsidR="006D3D29" w:rsidRPr="006D3D29">
        <w:rPr>
          <w:rFonts w:asciiTheme="majorHAnsi" w:hAnsiTheme="majorHAnsi" w:cs="Georgia"/>
          <w:i/>
          <w:lang w:val="en-US"/>
        </w:rPr>
        <w:t>uso</w:t>
      </w:r>
      <w:proofErr w:type="spellEnd"/>
      <w:proofErr w:type="gramEnd"/>
      <w:r w:rsidR="006D3D29" w:rsidRPr="006D3D29">
        <w:rPr>
          <w:rFonts w:asciiTheme="majorHAnsi" w:hAnsiTheme="majorHAnsi" w:cs="Georgia"/>
          <w:i/>
          <w:lang w:val="en-US"/>
        </w:rPr>
        <w:t xml:space="preserve"> </w:t>
      </w:r>
      <w:proofErr w:type="spellStart"/>
      <w:r w:rsidR="006D3D29" w:rsidRPr="006D3D29">
        <w:rPr>
          <w:rFonts w:asciiTheme="majorHAnsi" w:hAnsiTheme="majorHAnsi" w:cs="Georgia"/>
          <w:i/>
          <w:lang w:val="en-US"/>
        </w:rPr>
        <w:t>científico</w:t>
      </w:r>
      <w:proofErr w:type="spellEnd"/>
      <w:r w:rsidR="006D3D29" w:rsidRPr="006D3D29">
        <w:rPr>
          <w:rFonts w:asciiTheme="majorHAnsi" w:hAnsiTheme="majorHAnsi" w:cs="Georgia"/>
          <w:i/>
          <w:lang w:val="en-US"/>
        </w:rPr>
        <w:t>.</w:t>
      </w:r>
    </w:p>
    <w:p w14:paraId="2D6A1021" w14:textId="77777777" w:rsidR="00A36780" w:rsidRPr="006D3D29" w:rsidRDefault="00A36780" w:rsidP="0008069E">
      <w:pPr>
        <w:rPr>
          <w:rFonts w:asciiTheme="majorHAnsi" w:hAnsiTheme="majorHAnsi" w:cs="Georgia"/>
          <w:i/>
          <w:lang w:val="en-US"/>
        </w:rPr>
      </w:pPr>
    </w:p>
    <w:p w14:paraId="0DE5355C" w14:textId="77777777" w:rsidR="006D3D29" w:rsidRDefault="006D3D29" w:rsidP="0008069E">
      <w:pPr>
        <w:rPr>
          <w:rFonts w:asciiTheme="majorHAnsi" w:hAnsiTheme="majorHAnsi" w:cs="Georgia"/>
          <w:i/>
          <w:lang w:val="en-US"/>
        </w:rPr>
      </w:pPr>
      <w:bookmarkStart w:id="0" w:name="_GoBack"/>
      <w:bookmarkEnd w:id="0"/>
    </w:p>
    <w:p w14:paraId="481B1137" w14:textId="51703DC7" w:rsidR="003240E0" w:rsidRPr="006D3D29" w:rsidRDefault="003240E0" w:rsidP="0008069E">
      <w:pPr>
        <w:rPr>
          <w:rFonts w:asciiTheme="majorHAnsi" w:hAnsiTheme="majorHAnsi"/>
          <w:i/>
        </w:rPr>
      </w:pPr>
      <w:proofErr w:type="spellStart"/>
      <w:proofErr w:type="gramStart"/>
      <w:r w:rsidRPr="006D3D29">
        <w:rPr>
          <w:rFonts w:asciiTheme="majorHAnsi" w:hAnsiTheme="majorHAnsi" w:cs="Georgia"/>
          <w:i/>
          <w:lang w:val="en-US"/>
        </w:rPr>
        <w:t>Equipe</w:t>
      </w:r>
      <w:proofErr w:type="spellEnd"/>
      <w:r w:rsidRPr="006D3D29">
        <w:rPr>
          <w:rFonts w:asciiTheme="majorHAnsi" w:hAnsiTheme="majorHAnsi" w:cs="Georgia"/>
          <w:i/>
          <w:lang w:val="en-US"/>
        </w:rPr>
        <w:t xml:space="preserve"> Bee Alert.</w:t>
      </w:r>
      <w:proofErr w:type="gramEnd"/>
    </w:p>
    <w:sectPr w:rsidR="003240E0" w:rsidRPr="006D3D29" w:rsidSect="005A5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DD"/>
    <w:rsid w:val="00012BDD"/>
    <w:rsid w:val="0002752F"/>
    <w:rsid w:val="00045F28"/>
    <w:rsid w:val="0008069E"/>
    <w:rsid w:val="003240E0"/>
    <w:rsid w:val="003F3347"/>
    <w:rsid w:val="005A5A9F"/>
    <w:rsid w:val="005A6EB6"/>
    <w:rsid w:val="006D3D29"/>
    <w:rsid w:val="0081110B"/>
    <w:rsid w:val="008D62B6"/>
    <w:rsid w:val="009F2BAD"/>
    <w:rsid w:val="00A36780"/>
    <w:rsid w:val="00A844C2"/>
    <w:rsid w:val="00B00B39"/>
    <w:rsid w:val="00E6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8F3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semabelhasemalimento.com.br/beealert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beealert@semabelhasemalimento.com.br" TargetMode="External"/><Relationship Id="rId10" Type="http://schemas.openxmlformats.org/officeDocument/2006/relationships/hyperlink" Target="mailto:beealert@semabelhasemaliment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921</Words>
  <Characters>5254</Characters>
  <Application>Microsoft Macintosh Word</Application>
  <DocSecurity>0</DocSecurity>
  <Lines>43</Lines>
  <Paragraphs>12</Paragraphs>
  <ScaleCrop>false</ScaleCrop>
  <Company>a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2014-04-22T22:31:00Z</dcterms:created>
  <dcterms:modified xsi:type="dcterms:W3CDTF">2014-11-04T18:40:00Z</dcterms:modified>
</cp:coreProperties>
</file>